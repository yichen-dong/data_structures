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14" w:rsidRDefault="00B54714" w:rsidP="00B54714">
      <w:pPr>
        <w:rPr>
          <w:rFonts w:ascii="Arial" w:hAnsi="Arial" w:cs="Arial"/>
          <w:b/>
          <w:color w:val="4F81BD" w:themeColor="accent1"/>
          <w:sz w:val="28"/>
          <w:lang w:eastAsia="en-US"/>
        </w:rPr>
      </w:pP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6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More on List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>s</w:t>
      </w:r>
    </w:p>
    <w:p w:rsidR="00B54714" w:rsidRDefault="00B54714" w:rsidP="00B54714">
      <w:pPr>
        <w:rPr>
          <w:rFonts w:ascii="Arial" w:hAnsi="Arial" w:cs="Arial"/>
          <w:b/>
          <w:color w:val="4F81BD" w:themeColor="accent1"/>
          <w:lang w:eastAsia="en-US"/>
        </w:rPr>
      </w:pPr>
    </w:p>
    <w:p w:rsidR="00B54714" w:rsidRDefault="00B54714" w:rsidP="00B54714">
      <w:pPr>
        <w:rPr>
          <w:i/>
          <w:sz w:val="28"/>
          <w:lang w:val="en-US"/>
        </w:rPr>
      </w:pPr>
      <w:r>
        <w:rPr>
          <w:i/>
          <w:sz w:val="28"/>
        </w:rPr>
        <w:t>Write pseudo-code not Java for problems requiring code. You are responsible for the appropriate level of detail.</w:t>
      </w:r>
    </w:p>
    <w:p w:rsidR="005741E4" w:rsidRDefault="005741E4" w:rsidP="00B54714">
      <w:pPr>
        <w:rPr>
          <w:i/>
          <w:sz w:val="28"/>
          <w:lang w:val="en-US"/>
        </w:rPr>
      </w:pPr>
    </w:p>
    <w:p w:rsidR="005741E4" w:rsidRPr="005741E4" w:rsidRDefault="005741E4" w:rsidP="00B54714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The questions in this assignment give you the opportunity to explore a new data structure and to experiment with the hybrid implementation in Q3. </w:t>
      </w:r>
    </w:p>
    <w:p w:rsidR="00B54714" w:rsidRPr="00B54714" w:rsidRDefault="00B54714" w:rsidP="00B54714">
      <w:pPr>
        <w:rPr>
          <w:rFonts w:eastAsia="DejaVu Sans"/>
          <w:i/>
          <w:kern w:val="2"/>
          <w:sz w:val="28"/>
          <w:lang w:val="en-US" w:eastAsia="ar-SA"/>
        </w:rPr>
      </w:pPr>
    </w:p>
    <w:p w:rsidR="005741E4" w:rsidRDefault="006F2B30" w:rsidP="005741E4">
      <w:pPr>
        <w:pStyle w:val="ListParagraph"/>
        <w:numPr>
          <w:ilvl w:val="0"/>
          <w:numId w:val="8"/>
        </w:numPr>
        <w:spacing w:after="100" w:afterAutospacing="1"/>
        <w:ind w:left="0" w:firstLine="0"/>
        <w:rPr>
          <w:b/>
          <w:lang w:val="en-US"/>
        </w:rPr>
      </w:pPr>
      <w:r w:rsidRPr="005741E4">
        <w:rPr>
          <w:b/>
          <w:lang w:val="en-US"/>
        </w:rPr>
        <w:t>A d</w:t>
      </w:r>
      <w:r w:rsidRPr="005741E4">
        <w:rPr>
          <w:b/>
        </w:rPr>
        <w:t xml:space="preserve">eque </w:t>
      </w:r>
      <w:r w:rsidRPr="005741E4">
        <w:rPr>
          <w:b/>
          <w:lang w:val="en-US"/>
        </w:rPr>
        <w:t>(</w:t>
      </w:r>
      <w:r w:rsidR="000130D0" w:rsidRPr="005741E4">
        <w:rPr>
          <w:b/>
          <w:lang w:val="en-US"/>
        </w:rPr>
        <w:t xml:space="preserve">pronounced </w:t>
      </w:r>
      <w:r w:rsidRPr="005741E4">
        <w:rPr>
          <w:b/>
          <w:lang w:val="en-US"/>
        </w:rPr>
        <w:t xml:space="preserve">deck) </w:t>
      </w:r>
      <w:r w:rsidRPr="005741E4">
        <w:rPr>
          <w:b/>
        </w:rPr>
        <w:t>is an ordered set of items from which items may be deleted at either end and into which items may be inserted at either end.  Call the two ends left and right.</w:t>
      </w:r>
      <w:r w:rsidRPr="005741E4">
        <w:rPr>
          <w:b/>
          <w:lang w:val="en-US"/>
        </w:rPr>
        <w:t xml:space="preserve"> This is an access-restricted structure since no insertions or deletions can happen other than at the ends.  Implement the deque as a doubly-linked list (not circular, no header). Write InsertLeft and DeleteRight.</w:t>
      </w:r>
    </w:p>
    <w:p w:rsidR="00705044" w:rsidRDefault="00705044">
      <w:pPr>
        <w:rPr>
          <w:lang w:val="en-US"/>
        </w:rPr>
      </w:pPr>
      <w:r>
        <w:rPr>
          <w:lang w:val="en-US"/>
        </w:rPr>
        <w:t>Class deque(){</w:t>
      </w:r>
    </w:p>
    <w:p w:rsidR="00705044" w:rsidRDefault="00705044">
      <w:pPr>
        <w:rPr>
          <w:lang w:val="en-US"/>
        </w:rPr>
      </w:pPr>
      <w:r>
        <w:rPr>
          <w:lang w:val="en-US"/>
        </w:rPr>
        <w:tab/>
        <w:t>Class ListNode(){</w:t>
      </w:r>
    </w:p>
    <w:p w:rsidR="00705044" w:rsidRDefault="00705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DataType Data;</w:t>
      </w:r>
    </w:p>
    <w:p w:rsidR="00705044" w:rsidRDefault="00705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ListNode Next;</w:t>
      </w:r>
    </w:p>
    <w:p w:rsidR="004D1180" w:rsidRDefault="00705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ListNode Previous;</w:t>
      </w:r>
    </w:p>
    <w:p w:rsidR="004D1180" w:rsidRDefault="004D1180">
      <w:pPr>
        <w:rPr>
          <w:lang w:val="en-US"/>
        </w:rPr>
      </w:pPr>
      <w:r>
        <w:rPr>
          <w:lang w:val="en-US"/>
        </w:rPr>
        <w:tab/>
        <w:t>}</w:t>
      </w:r>
    </w:p>
    <w:p w:rsidR="004D1180" w:rsidRDefault="004D1180">
      <w:pPr>
        <w:rPr>
          <w:lang w:val="en-US"/>
        </w:rPr>
      </w:pPr>
    </w:p>
    <w:p w:rsidR="004D1180" w:rsidRDefault="004D1180">
      <w:pPr>
        <w:rPr>
          <w:lang w:val="en-US"/>
        </w:rPr>
      </w:pPr>
      <w:r>
        <w:rPr>
          <w:lang w:val="en-US"/>
        </w:rPr>
        <w:tab/>
        <w:t>Private ListNode currentNode;</w:t>
      </w:r>
    </w:p>
    <w:p w:rsidR="004D1180" w:rsidRDefault="004D1180">
      <w:pPr>
        <w:rPr>
          <w:lang w:val="en-US"/>
        </w:rPr>
      </w:pPr>
      <w:r>
        <w:rPr>
          <w:lang w:val="en-US"/>
        </w:rPr>
        <w:tab/>
      </w:r>
    </w:p>
    <w:p w:rsidR="002236DF" w:rsidRDefault="004D1180">
      <w:pPr>
        <w:rPr>
          <w:lang w:val="en-US"/>
        </w:rPr>
      </w:pPr>
      <w:r>
        <w:rPr>
          <w:lang w:val="en-US"/>
        </w:rPr>
        <w:tab/>
        <w:t>Public void insertLeft(</w:t>
      </w:r>
      <w:r w:rsidR="002236DF">
        <w:rPr>
          <w:lang w:val="en-US"/>
        </w:rPr>
        <w:t>Datatype item){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(currentNode == null){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 = new ListNode();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currentNode.Data = item;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currentNode.Previous = null;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</w:t>
      </w:r>
      <w:r w:rsidR="00AD3783">
        <w:rPr>
          <w:lang w:val="en-US"/>
        </w:rPr>
        <w:t>N</w:t>
      </w:r>
      <w:r>
        <w:rPr>
          <w:lang w:val="en-US"/>
        </w:rPr>
        <w:t>ext = null;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(currentNode.Previous != null){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 = currentNode.Previous</w:t>
      </w:r>
    </w:p>
    <w:p w:rsidR="002236DF" w:rsidRDefault="0022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D3783" w:rsidRDefault="002236DF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3783">
        <w:rPr>
          <w:lang w:val="en-US"/>
        </w:rPr>
        <w:t>currentNode</w:t>
      </w:r>
      <w:r w:rsidR="00AD3783">
        <w:rPr>
          <w:lang w:val="en-US"/>
        </w:rPr>
        <w:t>.Previous</w:t>
      </w:r>
      <w:r w:rsidR="00AD3783">
        <w:rPr>
          <w:lang w:val="en-US"/>
        </w:rPr>
        <w:t xml:space="preserve"> = new ListNode();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</w:t>
      </w:r>
      <w:r>
        <w:rPr>
          <w:lang w:val="en-US"/>
        </w:rPr>
        <w:t>Previous.</w:t>
      </w:r>
      <w:r>
        <w:rPr>
          <w:lang w:val="en-US"/>
        </w:rPr>
        <w:t>Data = item;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currentNode.Previous</w:t>
      </w:r>
      <w:r>
        <w:rPr>
          <w:lang w:val="en-US"/>
        </w:rPr>
        <w:t>.Previous</w:t>
      </w:r>
      <w:r>
        <w:rPr>
          <w:lang w:val="en-US"/>
        </w:rPr>
        <w:t xml:space="preserve"> = null;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</w:t>
      </w:r>
      <w:r>
        <w:rPr>
          <w:lang w:val="en-US"/>
        </w:rPr>
        <w:t>Previous.N</w:t>
      </w:r>
      <w:r>
        <w:rPr>
          <w:lang w:val="en-US"/>
        </w:rPr>
        <w:t xml:space="preserve">ext = </w:t>
      </w:r>
      <w:r>
        <w:rPr>
          <w:lang w:val="en-US"/>
        </w:rPr>
        <w:t>currentNode</w:t>
      </w:r>
      <w:r>
        <w:rPr>
          <w:lang w:val="en-US"/>
        </w:rPr>
        <w:t>;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  <w:t>}</w:t>
      </w:r>
    </w:p>
    <w:p w:rsidR="00AD3783" w:rsidRDefault="00AD3783" w:rsidP="00AD3783">
      <w:pPr>
        <w:rPr>
          <w:lang w:val="en-US"/>
        </w:rPr>
      </w:pP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  <w:t>Public DataType deleteRight(){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DataType Item;</w:t>
      </w:r>
    </w:p>
    <w:p w:rsidR="00AD3783" w:rsidRDefault="00AD3783" w:rsidP="00AD3783">
      <w:pPr>
        <w:rPr>
          <w:lang w:val="en-US"/>
        </w:rPr>
      </w:pP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If(currentNode == null){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error;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(currentNode.Next != null){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currrentNode = currentNode.Next;</w:t>
      </w:r>
    </w:p>
    <w:p w:rsidR="00AD3783" w:rsidRDefault="00AD3783" w:rsidP="00AD3783">
      <w:pPr>
        <w:ind w:left="1440"/>
        <w:rPr>
          <w:lang w:val="en-US"/>
        </w:rPr>
      </w:pPr>
      <w:r>
        <w:rPr>
          <w:lang w:val="en-US"/>
        </w:rPr>
        <w:t>}</w:t>
      </w:r>
    </w:p>
    <w:p w:rsidR="00AD3783" w:rsidRDefault="00AD3783" w:rsidP="00AD3783">
      <w:pPr>
        <w:ind w:left="1440"/>
        <w:rPr>
          <w:lang w:val="en-US"/>
        </w:rPr>
      </w:pPr>
      <w:r>
        <w:rPr>
          <w:lang w:val="en-US"/>
        </w:rPr>
        <w:t>Item = currentNode.Data;</w:t>
      </w:r>
    </w:p>
    <w:p w:rsidR="00AD3783" w:rsidRDefault="00AD3783" w:rsidP="00AD3783">
      <w:pPr>
        <w:ind w:left="1440"/>
        <w:rPr>
          <w:lang w:val="en-US"/>
        </w:rPr>
      </w:pPr>
      <w:r>
        <w:rPr>
          <w:lang w:val="en-US"/>
        </w:rPr>
        <w:t>currentNode = currentNode.previous;</w:t>
      </w:r>
    </w:p>
    <w:p w:rsidR="00AD3783" w:rsidRDefault="00AD3783" w:rsidP="00AD3783">
      <w:pPr>
        <w:ind w:left="1440"/>
        <w:rPr>
          <w:lang w:val="en-US"/>
        </w:rPr>
      </w:pPr>
      <w:r>
        <w:rPr>
          <w:lang w:val="en-US"/>
        </w:rPr>
        <w:t>currentNode.next.previous = null;</w:t>
      </w:r>
    </w:p>
    <w:p w:rsidR="00AD3783" w:rsidRDefault="00AD3783" w:rsidP="00AD3783">
      <w:pPr>
        <w:ind w:left="1440"/>
        <w:rPr>
          <w:lang w:val="en-US"/>
        </w:rPr>
      </w:pPr>
      <w:r>
        <w:rPr>
          <w:lang w:val="en-US"/>
        </w:rPr>
        <w:t>currentNode.next = null;</w:t>
      </w:r>
    </w:p>
    <w:p w:rsidR="00AD3783" w:rsidRDefault="00AD3783" w:rsidP="00AD3783">
      <w:pPr>
        <w:ind w:left="1440"/>
        <w:rPr>
          <w:lang w:val="en-US"/>
        </w:rPr>
      </w:pPr>
      <w:r>
        <w:rPr>
          <w:lang w:val="en-US"/>
        </w:rPr>
        <w:t>return Item;</w:t>
      </w:r>
    </w:p>
    <w:p w:rsidR="00AD3783" w:rsidRDefault="00AD3783" w:rsidP="00AD3783">
      <w:pPr>
        <w:ind w:left="1440"/>
        <w:rPr>
          <w:lang w:val="en-US"/>
        </w:rPr>
      </w:pPr>
      <w:r>
        <w:rPr>
          <w:lang w:val="en-US"/>
        </w:rPr>
        <w:t>}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ab/>
        <w:t>}</w:t>
      </w:r>
    </w:p>
    <w:p w:rsidR="00AD3783" w:rsidRDefault="00AD3783" w:rsidP="00AD3783">
      <w:pPr>
        <w:rPr>
          <w:lang w:val="en-US"/>
        </w:rPr>
      </w:pPr>
      <w:r>
        <w:rPr>
          <w:lang w:val="en-US"/>
        </w:rPr>
        <w:t>}</w:t>
      </w:r>
    </w:p>
    <w:p w:rsidR="002236DF" w:rsidRDefault="002236DF">
      <w:pPr>
        <w:rPr>
          <w:lang w:val="en-US"/>
        </w:rPr>
      </w:pPr>
    </w:p>
    <w:p w:rsidR="00705044" w:rsidRPr="004D1180" w:rsidRDefault="00705044">
      <w:pPr>
        <w:rPr>
          <w:lang w:val="en-US"/>
        </w:rPr>
      </w:pPr>
      <w:r>
        <w:rPr>
          <w:b/>
          <w:lang w:val="en-US"/>
        </w:rPr>
        <w:br w:type="page"/>
      </w:r>
    </w:p>
    <w:p w:rsidR="005741E4" w:rsidRPr="005741E4" w:rsidRDefault="005741E4" w:rsidP="005741E4">
      <w:pPr>
        <w:rPr>
          <w:b/>
          <w:lang w:val="en-US"/>
        </w:rPr>
      </w:pPr>
    </w:p>
    <w:p w:rsidR="00B8245C" w:rsidRDefault="006F2B30" w:rsidP="005741E4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b/>
          <w:lang w:val="en-US"/>
        </w:rPr>
      </w:pPr>
      <w:r w:rsidRPr="005741E4">
        <w:rPr>
          <w:b/>
          <w:lang w:val="en-US"/>
        </w:rPr>
        <w:t xml:space="preserve">Implement </w:t>
      </w:r>
      <w:r w:rsidR="00307017" w:rsidRPr="005741E4">
        <w:rPr>
          <w:b/>
          <w:lang w:val="en-US"/>
        </w:rPr>
        <w:t>a</w:t>
      </w:r>
      <w:r w:rsidRPr="005741E4">
        <w:rPr>
          <w:b/>
          <w:lang w:val="en-US"/>
        </w:rPr>
        <w:t xml:space="preserve"> deque from problem 1 as a doubly-linked circular list with a header. Write InsertRight and DeleteLeft.</w:t>
      </w:r>
    </w:p>
    <w:p w:rsidR="00AD3783" w:rsidRDefault="00AD3783" w:rsidP="00AD3783">
      <w:pPr>
        <w:pStyle w:val="ListParagraph"/>
        <w:spacing w:after="280" w:afterAutospacing="1"/>
        <w:ind w:left="0"/>
        <w:rPr>
          <w:b/>
          <w:lang w:val="en-US"/>
        </w:rPr>
      </w:pPr>
    </w:p>
    <w:p w:rsidR="00AD3783" w:rsidRDefault="00AD3783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>Class deque(){</w:t>
      </w:r>
    </w:p>
    <w:p w:rsidR="00AD3783" w:rsidRDefault="00AD3783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Class ListNode(){</w:t>
      </w:r>
    </w:p>
    <w:p w:rsidR="005F5552" w:rsidRDefault="00AD3783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F5552">
        <w:rPr>
          <w:lang w:val="en-US"/>
        </w:rPr>
        <w:t>DataType Data;</w:t>
      </w:r>
    </w:p>
    <w:p w:rsidR="005F5552" w:rsidRDefault="005F555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ListNode Next;</w:t>
      </w:r>
    </w:p>
    <w:p w:rsidR="005F5552" w:rsidRDefault="005F555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ListNode Previous;</w:t>
      </w:r>
    </w:p>
    <w:p w:rsidR="005F5552" w:rsidRDefault="005F555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}</w:t>
      </w:r>
    </w:p>
    <w:p w:rsidR="005F5552" w:rsidRDefault="005F5552" w:rsidP="00AD3783">
      <w:pPr>
        <w:pStyle w:val="ListParagraph"/>
        <w:spacing w:after="280" w:afterAutospacing="1"/>
        <w:ind w:left="0"/>
        <w:rPr>
          <w:lang w:val="en-US"/>
        </w:rPr>
      </w:pPr>
    </w:p>
    <w:p w:rsidR="00D142A2" w:rsidRDefault="005F555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 w:rsidR="00D142A2">
        <w:rPr>
          <w:lang w:val="en-US"/>
        </w:rPr>
        <w:t>Class ListHeaderNode(){</w:t>
      </w:r>
    </w:p>
    <w:p w:rsidR="00D142A2" w:rsidRDefault="00D142A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ListNode head;</w:t>
      </w:r>
    </w:p>
    <w:p w:rsidR="00D142A2" w:rsidRDefault="00D142A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ListNode tail;</w:t>
      </w:r>
    </w:p>
    <w:p w:rsidR="00D142A2" w:rsidRDefault="00D142A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size;</w:t>
      </w:r>
    </w:p>
    <w:p w:rsidR="00D142A2" w:rsidRDefault="00D142A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}</w:t>
      </w:r>
    </w:p>
    <w:p w:rsidR="00D142A2" w:rsidRDefault="00D142A2" w:rsidP="00AD3783">
      <w:pPr>
        <w:pStyle w:val="ListParagraph"/>
        <w:spacing w:after="280" w:afterAutospacing="1"/>
        <w:ind w:left="0"/>
        <w:rPr>
          <w:lang w:val="en-US"/>
        </w:rPr>
      </w:pPr>
    </w:p>
    <w:p w:rsidR="00D142A2" w:rsidRDefault="00D142A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 xml:space="preserve">Private ListHeaderNode </w:t>
      </w:r>
      <w:r w:rsidR="00950139">
        <w:rPr>
          <w:lang w:val="en-US"/>
        </w:rPr>
        <w:t>H</w:t>
      </w:r>
      <w:r>
        <w:rPr>
          <w:lang w:val="en-US"/>
        </w:rPr>
        <w:t>eader;</w:t>
      </w:r>
    </w:p>
    <w:p w:rsidR="00D142A2" w:rsidRDefault="00D142A2" w:rsidP="00AD3783">
      <w:pPr>
        <w:pStyle w:val="ListParagraph"/>
        <w:spacing w:after="280" w:afterAutospacing="1"/>
        <w:ind w:left="0"/>
        <w:rPr>
          <w:lang w:val="en-US"/>
        </w:rPr>
      </w:pPr>
    </w:p>
    <w:p w:rsidR="00D142A2" w:rsidRDefault="00D142A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Public Deque(){</w:t>
      </w:r>
    </w:p>
    <w:p w:rsidR="00F56A2C" w:rsidRDefault="00D142A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56A2C">
        <w:rPr>
          <w:lang w:val="en-US"/>
        </w:rPr>
        <w:t>Header = new ListHeaderNode();</w:t>
      </w:r>
    </w:p>
    <w:p w:rsidR="00050E82" w:rsidRDefault="00F56A2C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Header.head = null</w:t>
      </w:r>
      <w:r w:rsidR="00050E82">
        <w:rPr>
          <w:lang w:val="en-US"/>
        </w:rPr>
        <w:t>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Header.tail =null;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Header.size = 0;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}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Public void insertRight(DataType item){</w:t>
      </w:r>
    </w:p>
    <w:p w:rsidR="00AD3783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ListNode</w:t>
      </w:r>
      <w:r w:rsidR="00AD3783">
        <w:rPr>
          <w:lang w:val="en-US"/>
        </w:rPr>
        <w:t xml:space="preserve"> </w:t>
      </w:r>
      <w:r>
        <w:rPr>
          <w:lang w:val="en-US"/>
        </w:rPr>
        <w:t>currentNode = new ListNode();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currentNode.item = obj;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if(header.head == null){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currentNode.Previous = currentNode;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currentNode.Next = currentNode;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Header.head = currentNode;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Header.tail = currentNode;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Header.size = 1;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currentNode.previous = header.tail;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currentNode.next = header.head;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Header.tail = currentNode;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Header.size = Header.size + 1;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}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Public DataType deleteLeft (){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DataType item;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(header.head = null){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error;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:rsidR="00050E82" w:rsidRDefault="00050E82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B58D5">
        <w:rPr>
          <w:lang w:val="en-US"/>
        </w:rPr>
        <w:t>item = header.head.Data;</w:t>
      </w:r>
    </w:p>
    <w:p w:rsidR="000B58D5" w:rsidRDefault="000B58D5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2313">
        <w:rPr>
          <w:lang w:val="en-US"/>
        </w:rPr>
        <w:t>H</w:t>
      </w:r>
      <w:r>
        <w:rPr>
          <w:lang w:val="en-US"/>
        </w:rPr>
        <w:t>eader.head.previous = null;</w:t>
      </w:r>
    </w:p>
    <w:p w:rsidR="000B58D5" w:rsidRDefault="000B58D5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2313">
        <w:rPr>
          <w:lang w:val="en-US"/>
        </w:rPr>
        <w:t>H</w:t>
      </w:r>
      <w:r>
        <w:rPr>
          <w:lang w:val="en-US"/>
        </w:rPr>
        <w:t>eader.tail.next = header.head.next;</w:t>
      </w:r>
    </w:p>
    <w:p w:rsidR="000B58D5" w:rsidRDefault="000B58D5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2313">
        <w:rPr>
          <w:lang w:val="en-US"/>
        </w:rPr>
        <w:t>H</w:t>
      </w:r>
      <w:r>
        <w:rPr>
          <w:lang w:val="en-US"/>
        </w:rPr>
        <w:t>eader.head.next = null;</w:t>
      </w:r>
    </w:p>
    <w:p w:rsidR="000B58D5" w:rsidRDefault="000B58D5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2313">
        <w:rPr>
          <w:lang w:val="en-US"/>
        </w:rPr>
        <w:t>H</w:t>
      </w:r>
      <w:r>
        <w:rPr>
          <w:lang w:val="en-US"/>
        </w:rPr>
        <w:t>eader.head = header.tail.next;</w:t>
      </w:r>
    </w:p>
    <w:p w:rsidR="000B58D5" w:rsidRDefault="000B58D5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header.head.previous = header.tail;</w:t>
      </w:r>
    </w:p>
    <w:p w:rsidR="000B58D5" w:rsidRDefault="000B58D5" w:rsidP="00AD378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header.size = header.size – 1;</w:t>
      </w:r>
    </w:p>
    <w:p w:rsidR="00705044" w:rsidRDefault="000B58D5" w:rsidP="00D96014">
      <w:pPr>
        <w:pStyle w:val="ListParagraph"/>
        <w:spacing w:after="280" w:afterAutospacing="1"/>
        <w:ind w:left="0"/>
        <w:rPr>
          <w:noProof/>
          <w:sz w:val="20"/>
          <w:lang w:val="en-US" w:eastAsia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obj;</w:t>
      </w:r>
      <w:r w:rsidR="00705044">
        <w:rPr>
          <w:noProof/>
          <w:sz w:val="20"/>
          <w:lang w:val="en-US" w:eastAsia="en-US"/>
        </w:rPr>
        <w:br w:type="page"/>
      </w:r>
      <w:r w:rsidR="00D96014">
        <w:rPr>
          <w:noProof/>
          <w:sz w:val="20"/>
          <w:lang w:val="en-US" w:eastAsia="en-US"/>
        </w:rPr>
        <w:tab/>
      </w:r>
      <w:r w:rsidR="00D96014">
        <w:rPr>
          <w:noProof/>
          <w:sz w:val="20"/>
          <w:lang w:val="en-US" w:eastAsia="en-US"/>
        </w:rPr>
        <w:tab/>
        <w:t>}</w:t>
      </w:r>
    </w:p>
    <w:p w:rsidR="00D96014" w:rsidRDefault="00D96014" w:rsidP="00D96014">
      <w:pPr>
        <w:pStyle w:val="ListParagraph"/>
        <w:spacing w:after="280" w:afterAutospacing="1"/>
        <w:ind w:left="0"/>
        <w:rPr>
          <w:noProof/>
          <w:sz w:val="20"/>
          <w:lang w:val="en-US" w:eastAsia="en-US"/>
        </w:rPr>
      </w:pPr>
      <w:r>
        <w:rPr>
          <w:noProof/>
          <w:sz w:val="20"/>
          <w:lang w:val="en-US" w:eastAsia="en-US"/>
        </w:rPr>
        <w:tab/>
        <w:t>}</w:t>
      </w:r>
    </w:p>
    <w:p w:rsidR="00D96014" w:rsidRPr="00D96014" w:rsidRDefault="00D96014" w:rsidP="00D96014">
      <w:pPr>
        <w:pStyle w:val="ListParagraph"/>
        <w:spacing w:after="280" w:afterAutospacing="1"/>
        <w:ind w:left="0"/>
        <w:rPr>
          <w:lang w:val="en-US"/>
        </w:rPr>
      </w:pPr>
      <w:r>
        <w:rPr>
          <w:noProof/>
          <w:sz w:val="20"/>
          <w:lang w:val="en-US" w:eastAsia="en-US"/>
        </w:rPr>
        <w:t>}</w:t>
      </w:r>
    </w:p>
    <w:p w:rsidR="00931D02" w:rsidRPr="00B8245C" w:rsidRDefault="00931D02" w:rsidP="005741E4">
      <w:pPr>
        <w:rPr>
          <w:noProof/>
          <w:sz w:val="20"/>
          <w:lang w:val="en-US" w:eastAsia="en-US"/>
        </w:rPr>
      </w:pPr>
    </w:p>
    <w:p w:rsidR="00931D02" w:rsidRPr="00FF2313" w:rsidRDefault="006F2B30" w:rsidP="005741E4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lang w:val="en-US"/>
        </w:rPr>
      </w:pPr>
      <w:r w:rsidRPr="005741E4">
        <w:rPr>
          <w:b/>
        </w:rPr>
        <w:t>Write a set of routines for implementing several stacks and queues within a single array.</w:t>
      </w:r>
      <w:r w:rsidR="005741E4">
        <w:rPr>
          <w:b/>
          <w:lang w:val="en-US"/>
        </w:rPr>
        <w:t xml:space="preserve"> Hint: Look at the lecture material on the hybrid implementation. </w:t>
      </w:r>
    </w:p>
    <w:p w:rsidR="00FF2313" w:rsidRDefault="00FF2313" w:rsidP="00FF2313">
      <w:pPr>
        <w:pStyle w:val="ListParagraph"/>
        <w:spacing w:after="280" w:afterAutospacing="1"/>
        <w:ind w:left="0"/>
        <w:rPr>
          <w:b/>
          <w:lang w:val="en-US"/>
        </w:rPr>
      </w:pPr>
    </w:p>
    <w:p w:rsidR="005F558E" w:rsidRDefault="00E8238E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>Class Hybrid</w:t>
      </w:r>
      <w:r w:rsidR="005F558E">
        <w:rPr>
          <w:lang w:val="en-US"/>
        </w:rPr>
        <w:t>Implementation</w:t>
      </w:r>
      <w:r>
        <w:rPr>
          <w:lang w:val="en-US"/>
        </w:rPr>
        <w:t>(){</w:t>
      </w:r>
    </w:p>
    <w:p w:rsidR="00E8238E" w:rsidRDefault="00E8238E" w:rsidP="005F558E">
      <w:pPr>
        <w:pStyle w:val="ListParagraph"/>
        <w:spacing w:after="280" w:afterAutospacing="1"/>
        <w:ind w:left="0" w:firstLine="720"/>
        <w:rPr>
          <w:lang w:val="en-US"/>
        </w:rPr>
      </w:pPr>
      <w:r>
        <w:rPr>
          <w:lang w:val="en-US"/>
        </w:rPr>
        <w:t>Int rows = 100;</w:t>
      </w:r>
    </w:p>
    <w:p w:rsidR="00E8238E" w:rsidRDefault="00E8238E" w:rsidP="005F558E">
      <w:pPr>
        <w:pStyle w:val="ListParagraph"/>
        <w:spacing w:after="280" w:afterAutospacing="1"/>
        <w:ind w:left="0" w:firstLine="720"/>
        <w:rPr>
          <w:lang w:val="en-US"/>
        </w:rPr>
      </w:pPr>
      <w:r>
        <w:rPr>
          <w:lang w:val="en-US"/>
        </w:rPr>
        <w:t>String hybridArray[][] = new String[rows][2];</w:t>
      </w:r>
    </w:p>
    <w:p w:rsidR="005F558E" w:rsidRDefault="00E8238E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</w:p>
    <w:p w:rsidR="00E8238E" w:rsidRDefault="00E8238E" w:rsidP="005F558E">
      <w:pPr>
        <w:pStyle w:val="ListParagraph"/>
        <w:spacing w:after="280" w:afterAutospacing="1"/>
        <w:ind w:left="0" w:firstLine="720"/>
        <w:rPr>
          <w:lang w:val="en-US"/>
        </w:rPr>
      </w:pPr>
      <w:r>
        <w:rPr>
          <w:lang w:val="en-US"/>
        </w:rPr>
        <w:t>For (int I=0; I&lt; rows</w:t>
      </w:r>
      <w:r w:rsidR="00830F7C">
        <w:rPr>
          <w:lang w:val="en-US"/>
        </w:rPr>
        <w:t xml:space="preserve"> </w:t>
      </w:r>
      <w:r>
        <w:rPr>
          <w:lang w:val="en-US"/>
        </w:rPr>
        <w:t>; I++){</w:t>
      </w:r>
    </w:p>
    <w:p w:rsidR="00E8238E" w:rsidRDefault="00E8238E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F558E">
        <w:rPr>
          <w:lang w:val="en-US"/>
        </w:rPr>
        <w:t>hybridArray[I][2] = I+1;</w:t>
      </w:r>
    </w:p>
    <w:p w:rsidR="005F558E" w:rsidRDefault="005F558E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}</w:t>
      </w:r>
    </w:p>
    <w:p w:rsidR="005F558E" w:rsidRDefault="005F558E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</w:p>
    <w:p w:rsidR="005F558E" w:rsidRDefault="005F558E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hybridArray[rows-1][2] = -1;</w:t>
      </w:r>
    </w:p>
    <w:p w:rsidR="005F558E" w:rsidRDefault="005F558E" w:rsidP="005F558E">
      <w:pPr>
        <w:pStyle w:val="ListParagraph"/>
        <w:spacing w:after="280" w:afterAutospacing="1"/>
        <w:ind w:left="0"/>
        <w:rPr>
          <w:lang w:val="en-US"/>
        </w:rPr>
      </w:pPr>
    </w:p>
    <w:p w:rsidR="005F558E" w:rsidRDefault="005F558E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Pr="005F558E">
        <w:rPr>
          <w:color w:val="92D050"/>
          <w:lang w:val="en-US"/>
        </w:rPr>
        <w:t>//Assuming standard stack implementation already declared</w:t>
      </w:r>
    </w:p>
    <w:p w:rsidR="005F558E" w:rsidRDefault="005F558E" w:rsidP="005F558E">
      <w:pPr>
        <w:pStyle w:val="ListParagraph"/>
        <w:spacing w:after="280" w:afterAutospacing="1"/>
        <w:ind w:left="0"/>
        <w:rPr>
          <w:lang w:val="en-US"/>
        </w:rPr>
      </w:pPr>
    </w:p>
    <w:p w:rsidR="005F558E" w:rsidRDefault="005F558E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Stack freeSpace = new Stack;</w:t>
      </w:r>
    </w:p>
    <w:p w:rsidR="005F558E" w:rsidRDefault="005F558E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For (I = rows-1; I &gt;=0</w:t>
      </w:r>
      <w:r w:rsidR="002E5265">
        <w:rPr>
          <w:lang w:val="en-US"/>
        </w:rPr>
        <w:t>; I--){</w:t>
      </w:r>
    </w:p>
    <w:p w:rsidR="002E5265" w:rsidRDefault="002E5265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freeSpace.push(I);</w:t>
      </w:r>
    </w:p>
    <w:p w:rsidR="002E5265" w:rsidRDefault="002E5265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}</w:t>
      </w:r>
    </w:p>
    <w:p w:rsidR="004B31CD" w:rsidRDefault="004B31CD" w:rsidP="00124FA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</w:p>
    <w:p w:rsidR="002E5265" w:rsidRDefault="002E5265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 w:rsidR="00950139">
        <w:rPr>
          <w:lang w:val="en-US"/>
        </w:rPr>
        <w:t>Class arrayStack</w:t>
      </w:r>
      <w:r w:rsidR="00A00062">
        <w:rPr>
          <w:lang w:val="en-US"/>
        </w:rPr>
        <w:t>{</w:t>
      </w:r>
    </w:p>
    <w:p w:rsidR="00A00062" w:rsidRDefault="00A00062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arrayStack</w:t>
      </w:r>
      <w:r w:rsidR="00EE37F3">
        <w:rPr>
          <w:lang w:val="en-US"/>
        </w:rPr>
        <w:t>(</w:t>
      </w:r>
      <w:r w:rsidR="006F3033">
        <w:rPr>
          <w:lang w:val="en-US"/>
        </w:rPr>
        <w:t>String item</w:t>
      </w:r>
      <w:r>
        <w:rPr>
          <w:lang w:val="en-US"/>
        </w:rPr>
        <w:t>){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if(freeSpace.isEmpty() == true){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ab/>
        <w:t>return array full error;</w:t>
      </w:r>
    </w:p>
    <w:p w:rsidR="00EE37F3" w:rsidRP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}</w:t>
      </w:r>
    </w:p>
    <w:p w:rsidR="004B31CD" w:rsidRDefault="004B31CD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 xml:space="preserve">Int header = </w:t>
      </w:r>
      <w:r w:rsidR="005B5E85">
        <w:rPr>
          <w:lang w:val="en-US"/>
        </w:rPr>
        <w:t>freeSpace.pop()</w:t>
      </w:r>
      <w:r>
        <w:rPr>
          <w:lang w:val="en-US"/>
        </w:rPr>
        <w:t>;</w:t>
      </w:r>
    </w:p>
    <w:p w:rsidR="006F3033" w:rsidRDefault="006F303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hybridArray[header][1] = item;</w:t>
      </w:r>
    </w:p>
    <w:p w:rsidR="006F3033" w:rsidRDefault="006F303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hybridArray[header][2] = -1;</w:t>
      </w:r>
    </w:p>
    <w:p w:rsidR="00D476E7" w:rsidRDefault="00D476E7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Int tail = header;</w:t>
      </w:r>
    </w:p>
    <w:p w:rsidR="004B31CD" w:rsidRDefault="004B31CD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4B31CD" w:rsidRDefault="004B31CD" w:rsidP="005F558E">
      <w:pPr>
        <w:pStyle w:val="ListParagraph"/>
        <w:spacing w:after="280" w:afterAutospacing="1"/>
        <w:ind w:left="0"/>
        <w:rPr>
          <w:lang w:val="en-US"/>
        </w:rPr>
      </w:pPr>
    </w:p>
    <w:p w:rsidR="00A00062" w:rsidRDefault="00A00062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24BDB">
        <w:rPr>
          <w:lang w:val="en-US"/>
        </w:rPr>
        <w:t>Public void push(String item){</w:t>
      </w:r>
      <w:r w:rsidR="008F34D8">
        <w:rPr>
          <w:lang w:val="en-US"/>
        </w:rPr>
        <w:t xml:space="preserve"> 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if(freeSpace.isEmpty() == true){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ab/>
        <w:t>return array full error;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}</w:t>
      </w:r>
    </w:p>
    <w:p w:rsidR="004B31CD" w:rsidRDefault="005B5E85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Int I = freeSpace.pop();</w:t>
      </w:r>
    </w:p>
    <w:p w:rsidR="00124BDB" w:rsidRDefault="004B31CD" w:rsidP="004B31CD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hybridArray[I][1] = item;</w:t>
      </w:r>
    </w:p>
    <w:p w:rsidR="00830F7C" w:rsidRDefault="004B31CD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hybridArray[I][2] = -1;</w:t>
      </w:r>
    </w:p>
    <w:p w:rsidR="00830F7C" w:rsidRDefault="00830F7C" w:rsidP="005F558E">
      <w:pPr>
        <w:pStyle w:val="ListParagraph"/>
        <w:spacing w:after="280" w:afterAutospacing="1"/>
        <w:ind w:left="0"/>
        <w:rPr>
          <w:color w:val="92D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hybridArray[tail][2]= I; </w:t>
      </w:r>
      <w:r w:rsidRPr="00830F7C">
        <w:rPr>
          <w:color w:val="92D050"/>
          <w:lang w:val="en-US"/>
        </w:rPr>
        <w:t>//finds and sets the previous next value to the new value</w:t>
      </w:r>
      <w:r w:rsidR="00DB7EEF">
        <w:rPr>
          <w:color w:val="92D050"/>
          <w:lang w:val="en-US"/>
        </w:rPr>
        <w:t>, then sets the tail to the new value</w:t>
      </w:r>
    </w:p>
    <w:p w:rsidR="00192B4F" w:rsidRDefault="00192B4F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color w:val="92D050"/>
          <w:lang w:val="en-US"/>
        </w:rPr>
        <w:tab/>
      </w:r>
      <w:r>
        <w:rPr>
          <w:color w:val="92D050"/>
          <w:lang w:val="en-US"/>
        </w:rPr>
        <w:tab/>
      </w:r>
      <w:r>
        <w:rPr>
          <w:color w:val="92D050"/>
          <w:lang w:val="en-US"/>
        </w:rPr>
        <w:tab/>
      </w:r>
      <w:r w:rsidR="00DB7EEF" w:rsidRPr="00DB7EEF">
        <w:rPr>
          <w:lang w:val="en-US"/>
        </w:rPr>
        <w:t>this.</w:t>
      </w:r>
      <w:r>
        <w:rPr>
          <w:lang w:val="en-US"/>
        </w:rPr>
        <w:t>tail = I;</w:t>
      </w:r>
    </w:p>
    <w:p w:rsidR="00DB7EEF" w:rsidRDefault="00DB7EEF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if(this.header == null){</w:t>
      </w:r>
    </w:p>
    <w:p w:rsidR="00DB7EEF" w:rsidRDefault="00DB7EEF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this.header=I; </w:t>
      </w:r>
      <w:r w:rsidRPr="00DB7EEF">
        <w:rPr>
          <w:color w:val="92D050"/>
          <w:lang w:val="en-US"/>
        </w:rPr>
        <w:t>// in case of empty stack</w:t>
      </w:r>
    </w:p>
    <w:p w:rsidR="00DB7EEF" w:rsidRDefault="00DB7EEF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4B31CD" w:rsidRDefault="004B31CD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830F7C" w:rsidRDefault="004B31CD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pop(){</w:t>
      </w:r>
      <w:r w:rsidR="00830F7C">
        <w:rPr>
          <w:lang w:val="en-US"/>
        </w:rPr>
        <w:t xml:space="preserve"> </w:t>
      </w:r>
    </w:p>
    <w:p w:rsidR="009304A4" w:rsidRDefault="009304A4" w:rsidP="00830F7C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If (header == null){</w:t>
      </w:r>
    </w:p>
    <w:p w:rsidR="009304A4" w:rsidRDefault="009304A4" w:rsidP="00830F7C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ab/>
        <w:t>Return empty stack error;</w:t>
      </w:r>
    </w:p>
    <w:p w:rsidR="009304A4" w:rsidRDefault="009304A4" w:rsidP="00830F7C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}</w:t>
      </w:r>
    </w:p>
    <w:p w:rsidR="004B31CD" w:rsidRDefault="00830F7C" w:rsidP="00830F7C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 xml:space="preserve">Int </w:t>
      </w:r>
      <w:r w:rsidR="00DB7EEF">
        <w:rPr>
          <w:lang w:val="en-US"/>
        </w:rPr>
        <w:t>tempT</w:t>
      </w:r>
      <w:r>
        <w:rPr>
          <w:lang w:val="en-US"/>
        </w:rPr>
        <w:t>ail =</w:t>
      </w:r>
      <w:r w:rsidR="00DB7EEF">
        <w:rPr>
          <w:lang w:val="en-US"/>
        </w:rPr>
        <w:t>tail</w:t>
      </w:r>
      <w:r>
        <w:rPr>
          <w:lang w:val="en-US"/>
        </w:rPr>
        <w:t>;</w:t>
      </w:r>
    </w:p>
    <w:p w:rsidR="008F34D8" w:rsidRDefault="008F34D8" w:rsidP="008F34D8">
      <w:pPr>
        <w:pStyle w:val="ListParagraph"/>
        <w:spacing w:after="280" w:afterAutospacing="1"/>
        <w:ind w:left="1440" w:firstLine="720"/>
        <w:rPr>
          <w:color w:val="92D050"/>
          <w:lang w:val="en-US"/>
        </w:rPr>
      </w:pPr>
      <w:r>
        <w:rPr>
          <w:lang w:val="en-US"/>
        </w:rPr>
        <w:t>String tempReturn =</w:t>
      </w:r>
      <w:r>
        <w:rPr>
          <w:lang w:val="en-US"/>
        </w:rPr>
        <w:t xml:space="preserve"> hybridArray[</w:t>
      </w:r>
      <w:r w:rsidR="00DB7EEF">
        <w:rPr>
          <w:lang w:val="en-US"/>
        </w:rPr>
        <w:t>tempTail</w:t>
      </w:r>
      <w:r>
        <w:rPr>
          <w:lang w:val="en-US"/>
        </w:rPr>
        <w:t xml:space="preserve">][1]; </w:t>
      </w:r>
      <w:r w:rsidRPr="008F34D8">
        <w:rPr>
          <w:color w:val="92D050"/>
          <w:lang w:val="en-US"/>
        </w:rPr>
        <w:t>//sets the temp value for later return</w:t>
      </w:r>
    </w:p>
    <w:p w:rsidR="00D476E7" w:rsidRPr="00D476E7" w:rsidRDefault="00D476E7" w:rsidP="008F34D8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Boolean found;</w:t>
      </w:r>
    </w:p>
    <w:p w:rsidR="00830F7C" w:rsidRDefault="00830F7C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For(I = 0; I &lt; rows; i++){</w:t>
      </w:r>
    </w:p>
    <w:p w:rsidR="004B31CD" w:rsidRPr="008F34D8" w:rsidRDefault="004B31CD" w:rsidP="005F558E">
      <w:pPr>
        <w:pStyle w:val="ListParagraph"/>
        <w:spacing w:after="280" w:afterAutospacing="1"/>
        <w:ind w:left="0"/>
        <w:rPr>
          <w:color w:val="92D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30F7C">
        <w:rPr>
          <w:lang w:val="en-US"/>
        </w:rPr>
        <w:tab/>
        <w:t xml:space="preserve">If(hybridArray[i][2] == </w:t>
      </w:r>
      <w:r w:rsidR="00DB7EEF">
        <w:rPr>
          <w:lang w:val="en-US"/>
        </w:rPr>
        <w:t>tempTail</w:t>
      </w:r>
      <w:r w:rsidR="00830F7C">
        <w:rPr>
          <w:lang w:val="en-US"/>
        </w:rPr>
        <w:t>){</w:t>
      </w:r>
      <w:r w:rsidR="008F34D8">
        <w:rPr>
          <w:lang w:val="en-US"/>
        </w:rPr>
        <w:t xml:space="preserve"> </w:t>
      </w:r>
      <w:r w:rsidR="008F34D8" w:rsidRPr="008F34D8">
        <w:rPr>
          <w:color w:val="92D050"/>
          <w:lang w:val="en-US"/>
        </w:rPr>
        <w:t>//goes through the “Next” portion of the array, finds the value that points to the tail, then changes it to -1</w:t>
      </w:r>
    </w:p>
    <w:p w:rsidR="008F34D8" w:rsidRDefault="00830F7C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F34D8">
        <w:rPr>
          <w:lang w:val="en-US"/>
        </w:rPr>
        <w:t>hybridArray[i][2] = -1;</w:t>
      </w:r>
    </w:p>
    <w:p w:rsidR="00DB7EEF" w:rsidRDefault="00DB7EEF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tail = I;</w:t>
      </w:r>
    </w:p>
    <w:p w:rsidR="00D476E7" w:rsidRDefault="00D476E7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found = true;</w:t>
      </w:r>
    </w:p>
    <w:p w:rsidR="00D476E7" w:rsidRDefault="00D476E7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r w:rsidR="00830F7C">
        <w:rPr>
          <w:lang w:val="en-US"/>
        </w:rPr>
        <w:t xml:space="preserve"> </w:t>
      </w:r>
    </w:p>
    <w:p w:rsidR="00D476E7" w:rsidRDefault="00D476E7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(found == false){</w:t>
      </w:r>
    </w:p>
    <w:p w:rsidR="00D476E7" w:rsidRDefault="00D476E7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B7EEF">
        <w:rPr>
          <w:lang w:val="en-US"/>
        </w:rPr>
        <w:t>Header = null;</w:t>
      </w:r>
    </w:p>
    <w:p w:rsidR="00DB7EEF" w:rsidRDefault="00DB7EEF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Tail = null; </w:t>
      </w:r>
      <w:r w:rsidRPr="00DB7EEF">
        <w:rPr>
          <w:color w:val="92D050"/>
          <w:lang w:val="en-US"/>
        </w:rPr>
        <w:t>//if it wasn’t found, it means that this was the last value in the stack, and the stack is now empty</w:t>
      </w:r>
    </w:p>
    <w:p w:rsidR="00DB7EEF" w:rsidRDefault="00DB7EEF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freeSpace.push(tail); </w:t>
      </w:r>
      <w:r w:rsidRPr="008F34D8">
        <w:rPr>
          <w:color w:val="92D050"/>
          <w:lang w:val="en-US"/>
        </w:rPr>
        <w:t>//return the tail value into free space.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tempReturn;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}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Class arrayQueue{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arrayQueue(</w:t>
      </w:r>
      <w:r w:rsidR="006F3033">
        <w:rPr>
          <w:lang w:val="en-US"/>
        </w:rPr>
        <w:t>String item</w:t>
      </w:r>
      <w:r>
        <w:rPr>
          <w:lang w:val="en-US"/>
        </w:rPr>
        <w:t>){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if(freeSpace.isEmpty() == true){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ab/>
        <w:t>return array full error;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}</w:t>
      </w:r>
    </w:p>
    <w:p w:rsidR="008F34D8" w:rsidRDefault="008F34D8" w:rsidP="005B5E85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Int header = </w:t>
      </w:r>
      <w:r w:rsidR="005B5E85">
        <w:rPr>
          <w:lang w:val="en-US"/>
        </w:rPr>
        <w:t>freeSpace.pop()</w:t>
      </w:r>
      <w:r>
        <w:rPr>
          <w:lang w:val="en-US"/>
        </w:rPr>
        <w:t>;</w:t>
      </w:r>
    </w:p>
    <w:p w:rsidR="006F3033" w:rsidRDefault="006F3033" w:rsidP="006F303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hybridArray[header][1] = item;</w:t>
      </w:r>
    </w:p>
    <w:p w:rsidR="006F3033" w:rsidRDefault="006F3033" w:rsidP="006F303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hybridArray[header][2] = -1;</w:t>
      </w:r>
    </w:p>
    <w:p w:rsidR="006F3033" w:rsidRDefault="00A12ACB" w:rsidP="00A12ACB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Int tail = header;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</w:p>
    <w:p w:rsidR="008F34D8" w:rsidRDefault="008F34D8" w:rsidP="005F55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push(String item){</w:t>
      </w:r>
    </w:p>
    <w:p w:rsidR="00EE37F3" w:rsidRDefault="00EE37F3" w:rsidP="00E1672D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if(freeSpace.isEmpty() == true){</w:t>
      </w:r>
    </w:p>
    <w:p w:rsid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ab/>
        <w:t>return array full error;</w:t>
      </w:r>
    </w:p>
    <w:p w:rsidR="00EE37F3" w:rsidRPr="00EE37F3" w:rsidRDefault="00EE37F3" w:rsidP="00EE37F3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}</w:t>
      </w:r>
    </w:p>
    <w:p w:rsidR="005B5E85" w:rsidRDefault="005B5E85" w:rsidP="00E1672D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Int I = freeSpace.pop();</w:t>
      </w:r>
    </w:p>
    <w:p w:rsidR="00E1672D" w:rsidRDefault="00E1672D" w:rsidP="00E1672D">
      <w:pPr>
        <w:pStyle w:val="ListParagraph"/>
        <w:spacing w:after="280" w:afterAutospacing="1"/>
        <w:ind w:left="1440" w:firstLine="720"/>
        <w:rPr>
          <w:lang w:val="en-US"/>
        </w:rPr>
      </w:pPr>
      <w:r>
        <w:rPr>
          <w:lang w:val="en-US"/>
        </w:rPr>
        <w:t>hybridArray[I][1] = item;</w:t>
      </w:r>
    </w:p>
    <w:p w:rsidR="00E1672D" w:rsidRDefault="00E1672D" w:rsidP="00E1672D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hybridArray[I][2] = -1;</w:t>
      </w:r>
    </w:p>
    <w:p w:rsidR="00E1672D" w:rsidRDefault="00E1672D" w:rsidP="00E1672D">
      <w:pPr>
        <w:pStyle w:val="ListParagraph"/>
        <w:spacing w:after="280" w:afterAutospacing="1"/>
        <w:ind w:left="0"/>
        <w:rPr>
          <w:lang w:val="en-US"/>
        </w:rPr>
      </w:pPr>
    </w:p>
    <w:p w:rsidR="00E1672D" w:rsidRDefault="00E1672D" w:rsidP="00E1672D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12ACB">
        <w:rPr>
          <w:lang w:val="en-US"/>
        </w:rPr>
        <w:t>this.tail = I;</w:t>
      </w:r>
    </w:p>
    <w:p w:rsidR="00E1672D" w:rsidRDefault="00E1672D" w:rsidP="00E1672D">
      <w:pPr>
        <w:pStyle w:val="ListParagraph"/>
        <w:spacing w:after="280" w:afterAutospacing="1"/>
        <w:ind w:left="0"/>
        <w:rPr>
          <w:color w:val="92D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hybridArray[tail][2]= I; </w:t>
      </w:r>
      <w:r w:rsidRPr="00830F7C">
        <w:rPr>
          <w:color w:val="92D050"/>
          <w:lang w:val="en-US"/>
        </w:rPr>
        <w:t>//finds and sets the previous next value to the new value</w:t>
      </w:r>
    </w:p>
    <w:p w:rsidR="00A12ACB" w:rsidRDefault="00A12ACB" w:rsidP="00A12ACB">
      <w:pPr>
        <w:pStyle w:val="ListParagraph"/>
        <w:spacing w:after="280" w:afterAutospacing="1"/>
        <w:ind w:left="0"/>
        <w:rPr>
          <w:lang w:val="en-US"/>
        </w:rPr>
      </w:pPr>
      <w:r>
        <w:rPr>
          <w:color w:val="92D050"/>
          <w:lang w:val="en-US"/>
        </w:rPr>
        <w:tab/>
      </w:r>
      <w:r>
        <w:rPr>
          <w:color w:val="92D050"/>
          <w:lang w:val="en-US"/>
        </w:rPr>
        <w:tab/>
      </w:r>
      <w:r>
        <w:rPr>
          <w:color w:val="92D050"/>
          <w:lang w:val="en-US"/>
        </w:rPr>
        <w:tab/>
      </w:r>
      <w:r>
        <w:rPr>
          <w:lang w:val="en-US"/>
        </w:rPr>
        <w:t>if(this.header == null){</w:t>
      </w:r>
    </w:p>
    <w:p w:rsidR="00A12ACB" w:rsidRDefault="00A12ACB" w:rsidP="00A12ACB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this.header=I; </w:t>
      </w:r>
      <w:r w:rsidRPr="00DB7EEF">
        <w:rPr>
          <w:color w:val="92D050"/>
          <w:lang w:val="en-US"/>
        </w:rPr>
        <w:t>// in case of empty stack</w:t>
      </w:r>
    </w:p>
    <w:p w:rsidR="00A12ACB" w:rsidRDefault="00A12ACB" w:rsidP="00E1672D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5F558E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pop(){</w:t>
      </w: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String tempReturn = hybridArray[this.header][1];</w:t>
      </w: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 tempIndex = header;</w:t>
      </w:r>
    </w:p>
    <w:p w:rsidR="00113B7C" w:rsidRDefault="00113B7C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If(tempIndex != this.tail){</w:t>
      </w: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13B7C">
        <w:rPr>
          <w:lang w:val="en-US"/>
        </w:rPr>
        <w:tab/>
      </w:r>
      <w:r>
        <w:rPr>
          <w:lang w:val="en-US"/>
        </w:rPr>
        <w:t>Int nextIndex = hybridArray[tempIndex][2];</w:t>
      </w: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13B7C">
        <w:rPr>
          <w:lang w:val="en-US"/>
        </w:rPr>
        <w:tab/>
      </w:r>
      <w:r>
        <w:rPr>
          <w:lang w:val="en-US"/>
        </w:rPr>
        <w:t>header = nextIndex;</w:t>
      </w:r>
    </w:p>
    <w:p w:rsidR="00113B7C" w:rsidRPr="005B5F8E" w:rsidRDefault="00E1672D" w:rsidP="005B5F8E">
      <w:pPr>
        <w:pStyle w:val="ListParagraph"/>
        <w:spacing w:after="280" w:afterAutospacing="1"/>
        <w:ind w:left="0"/>
        <w:rPr>
          <w:color w:val="92D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13B7C">
        <w:rPr>
          <w:lang w:val="en-US"/>
        </w:rPr>
        <w:tab/>
      </w:r>
      <w:r>
        <w:rPr>
          <w:lang w:val="en-US"/>
        </w:rPr>
        <w:t xml:space="preserve">hybridArray[tempIndex][2] = -1; </w:t>
      </w:r>
      <w:r w:rsidRPr="00E1672D">
        <w:rPr>
          <w:color w:val="92D050"/>
          <w:lang w:val="en-US"/>
        </w:rPr>
        <w:t>//deletes the reference to any other rows so the array is not confused. Not necessary with stacks since the tail is popped and it is already -1</w:t>
      </w:r>
    </w:p>
    <w:p w:rsidR="00113B7C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13B7C">
        <w:rPr>
          <w:lang w:val="en-US"/>
        </w:rPr>
        <w:tab/>
      </w:r>
      <w:r w:rsidR="005B5F8E">
        <w:rPr>
          <w:lang w:val="en-US"/>
        </w:rPr>
        <w:t>} else {</w:t>
      </w:r>
    </w:p>
    <w:p w:rsidR="005B5F8E" w:rsidRDefault="005B5F8E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Header = null;</w:t>
      </w:r>
    </w:p>
    <w:p w:rsidR="005B5F8E" w:rsidRDefault="005B5F8E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Tail = null;</w:t>
      </w:r>
    </w:p>
    <w:p w:rsidR="005B5F8E" w:rsidRDefault="005B5F8E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</w:t>
      </w:r>
    </w:p>
    <w:p w:rsidR="005B5F8E" w:rsidRDefault="005B5F8E" w:rsidP="005B5F8E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freeSpace.push(tempIndex);</w:t>
      </w:r>
    </w:p>
    <w:p w:rsidR="005B5F8E" w:rsidRPr="005B5F8E" w:rsidRDefault="005B5F8E" w:rsidP="005B5F8E">
      <w:pPr>
        <w:pStyle w:val="ListParagraph"/>
        <w:spacing w:after="280" w:afterAutospacing="1"/>
        <w:ind w:left="1440" w:firstLine="720"/>
        <w:rPr>
          <w:lang w:val="en-US"/>
        </w:rPr>
      </w:pPr>
      <w:r w:rsidRPr="005B5F8E">
        <w:rPr>
          <w:lang w:val="en-US"/>
        </w:rPr>
        <w:t>return tempReturn;</w:t>
      </w:r>
    </w:p>
    <w:p w:rsidR="005B5F8E" w:rsidRDefault="005B5F8E" w:rsidP="00FF2313">
      <w:pPr>
        <w:pStyle w:val="ListParagraph"/>
        <w:spacing w:after="280" w:afterAutospacing="1"/>
        <w:ind w:left="0"/>
        <w:rPr>
          <w:lang w:val="en-US"/>
        </w:rPr>
      </w:pPr>
    </w:p>
    <w:p w:rsidR="00E1672D" w:rsidRDefault="00E1672D" w:rsidP="00113B7C">
      <w:pPr>
        <w:pStyle w:val="ListParagraph"/>
        <w:spacing w:after="280" w:afterAutospacing="1"/>
        <w:ind w:firstLine="720"/>
        <w:rPr>
          <w:lang w:val="en-US"/>
        </w:rPr>
      </w:pPr>
      <w:r>
        <w:rPr>
          <w:lang w:val="en-US"/>
        </w:rPr>
        <w:t>}</w:t>
      </w: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  <w:t>}</w:t>
      </w: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</w:p>
    <w:p w:rsidR="00E1672D" w:rsidRP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8238E" w:rsidRDefault="00E8238E" w:rsidP="00FF2313">
      <w:pPr>
        <w:pStyle w:val="ListParagraph"/>
        <w:spacing w:after="280" w:afterAutospacing="1"/>
        <w:ind w:left="0"/>
        <w:rPr>
          <w:lang w:val="en-US"/>
        </w:rPr>
      </w:pP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</w:p>
    <w:p w:rsidR="00E1672D" w:rsidRDefault="00E1672D" w:rsidP="00FF2313">
      <w:pPr>
        <w:pStyle w:val="ListParagraph"/>
        <w:spacing w:after="280" w:afterAutospacing="1"/>
        <w:ind w:left="0"/>
        <w:rPr>
          <w:lang w:val="en-US"/>
        </w:rPr>
      </w:pPr>
    </w:p>
    <w:p w:rsidR="00E8238E" w:rsidRPr="00FF2313" w:rsidRDefault="00E8238E" w:rsidP="00FF2313">
      <w:pPr>
        <w:pStyle w:val="ListParagraph"/>
        <w:spacing w:after="280" w:afterAutospacing="1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37C70" w:rsidRPr="0073703F" w:rsidRDefault="00237C70" w:rsidP="00307017">
      <w:pPr>
        <w:rPr>
          <w:lang w:val="en-US"/>
        </w:rPr>
      </w:pPr>
    </w:p>
    <w:sectPr w:rsidR="00237C70" w:rsidRPr="0073703F" w:rsidSect="00B54714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17848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D6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88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A2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72D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A2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4E7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0A6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46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51C4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641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A0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8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E0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46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E0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CF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2A83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D8D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D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47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6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5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E8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A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C82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E803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440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66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63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6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A9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4D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A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25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2CA6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F45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D2C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24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6A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8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0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E6E3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506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E5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C8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4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2D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0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0B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823BD"/>
    <w:multiLevelType w:val="hybridMultilevel"/>
    <w:tmpl w:val="7E0AA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16"/>
    <w:rsid w:val="000130D0"/>
    <w:rsid w:val="00027CDB"/>
    <w:rsid w:val="00050E82"/>
    <w:rsid w:val="000B58D5"/>
    <w:rsid w:val="000D1D68"/>
    <w:rsid w:val="00113B7C"/>
    <w:rsid w:val="00124BDB"/>
    <w:rsid w:val="00124FAE"/>
    <w:rsid w:val="00192B4F"/>
    <w:rsid w:val="002236DF"/>
    <w:rsid w:val="00237C70"/>
    <w:rsid w:val="002E5265"/>
    <w:rsid w:val="00307017"/>
    <w:rsid w:val="00316816"/>
    <w:rsid w:val="00362E71"/>
    <w:rsid w:val="003B16E7"/>
    <w:rsid w:val="004123CC"/>
    <w:rsid w:val="00440DE9"/>
    <w:rsid w:val="004B31CD"/>
    <w:rsid w:val="004D1180"/>
    <w:rsid w:val="004F1059"/>
    <w:rsid w:val="005741E4"/>
    <w:rsid w:val="005B5E05"/>
    <w:rsid w:val="005B5E85"/>
    <w:rsid w:val="005B5F8E"/>
    <w:rsid w:val="005F5552"/>
    <w:rsid w:val="005F558E"/>
    <w:rsid w:val="006F2B30"/>
    <w:rsid w:val="006F3033"/>
    <w:rsid w:val="00705044"/>
    <w:rsid w:val="0073703F"/>
    <w:rsid w:val="007425F7"/>
    <w:rsid w:val="00826817"/>
    <w:rsid w:val="00830F7C"/>
    <w:rsid w:val="008C2AD3"/>
    <w:rsid w:val="008F34D8"/>
    <w:rsid w:val="009304A4"/>
    <w:rsid w:val="00931D02"/>
    <w:rsid w:val="00932CEF"/>
    <w:rsid w:val="00950139"/>
    <w:rsid w:val="0096654F"/>
    <w:rsid w:val="00A00062"/>
    <w:rsid w:val="00A12ACB"/>
    <w:rsid w:val="00A84D2C"/>
    <w:rsid w:val="00AD3783"/>
    <w:rsid w:val="00B54714"/>
    <w:rsid w:val="00B8245C"/>
    <w:rsid w:val="00C27E49"/>
    <w:rsid w:val="00D142A2"/>
    <w:rsid w:val="00D476E7"/>
    <w:rsid w:val="00D96014"/>
    <w:rsid w:val="00DA164B"/>
    <w:rsid w:val="00DB7EEF"/>
    <w:rsid w:val="00DC13EB"/>
    <w:rsid w:val="00E1672D"/>
    <w:rsid w:val="00E8238E"/>
    <w:rsid w:val="00EE1A54"/>
    <w:rsid w:val="00EE37F3"/>
    <w:rsid w:val="00F56A2C"/>
    <w:rsid w:val="00F66A0E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50708B-71E4-4B52-AEBA-A76C45B1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HW4</vt:lpstr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HW4</dc:title>
  <dc:subject/>
  <dc:creator>Eleanor</dc:creator>
  <cp:keywords/>
  <dc:description/>
  <cp:lastModifiedBy>Yichen Dong</cp:lastModifiedBy>
  <cp:revision>14</cp:revision>
  <cp:lastPrinted>2011-06-08T22:55:00Z</cp:lastPrinted>
  <dcterms:created xsi:type="dcterms:W3CDTF">2018-03-13T22:54:00Z</dcterms:created>
  <dcterms:modified xsi:type="dcterms:W3CDTF">2018-03-14T04:16:00Z</dcterms:modified>
</cp:coreProperties>
</file>