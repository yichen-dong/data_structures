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96F" w:rsidRPr="0056196F" w:rsidRDefault="0056196F" w:rsidP="0056196F">
      <w:pPr>
        <w:rPr>
          <w:rFonts w:ascii="Arial" w:hAnsi="Arial" w:cs="Arial"/>
          <w:b/>
          <w:color w:val="4F81BD" w:themeColor="accent1"/>
          <w:sz w:val="28"/>
          <w:lang w:val="en-US" w:eastAsia="en-US"/>
        </w:rPr>
      </w:pPr>
      <w:r w:rsidRPr="007975C6">
        <w:rPr>
          <w:rFonts w:ascii="Arial" w:hAnsi="Arial" w:cs="Arial"/>
          <w:b/>
          <w:color w:val="4F81BD" w:themeColor="accent1"/>
          <w:sz w:val="28"/>
          <w:lang w:eastAsia="en-US"/>
        </w:rPr>
        <w:t xml:space="preserve">Assignment </w:t>
      </w:r>
      <w:r>
        <w:rPr>
          <w:rFonts w:ascii="Arial" w:hAnsi="Arial" w:cs="Arial"/>
          <w:b/>
          <w:color w:val="4F81BD" w:themeColor="accent1"/>
          <w:sz w:val="28"/>
          <w:lang w:val="en-US" w:eastAsia="en-US"/>
        </w:rPr>
        <w:t>7</w:t>
      </w:r>
      <w:r w:rsidRPr="007975C6">
        <w:rPr>
          <w:rFonts w:ascii="Arial" w:hAnsi="Arial" w:cs="Arial"/>
          <w:b/>
          <w:color w:val="4F81BD" w:themeColor="accent1"/>
          <w:sz w:val="28"/>
          <w:lang w:eastAsia="en-US"/>
        </w:rPr>
        <w:t xml:space="preserve"> – </w:t>
      </w:r>
      <w:r>
        <w:rPr>
          <w:rFonts w:ascii="Arial" w:hAnsi="Arial" w:cs="Arial"/>
          <w:b/>
          <w:color w:val="4F81BD" w:themeColor="accent1"/>
          <w:sz w:val="28"/>
          <w:lang w:val="en-US" w:eastAsia="en-US"/>
        </w:rPr>
        <w:t>Trees</w:t>
      </w:r>
    </w:p>
    <w:p w:rsidR="0056196F" w:rsidRPr="005E1A03" w:rsidRDefault="0056196F" w:rsidP="0056196F">
      <w:pPr>
        <w:rPr>
          <w:rFonts w:ascii="Arial" w:hAnsi="Arial" w:cs="Arial"/>
          <w:b/>
          <w:color w:val="4F81BD" w:themeColor="accent1"/>
          <w:lang w:eastAsia="en-US"/>
        </w:rPr>
      </w:pPr>
    </w:p>
    <w:p w:rsidR="0056196F" w:rsidRPr="00C33D2A" w:rsidRDefault="0056196F" w:rsidP="0056196F">
      <w:pPr>
        <w:rPr>
          <w:i/>
          <w:sz w:val="28"/>
          <w:lang w:val="en-US"/>
        </w:rPr>
      </w:pPr>
      <w:r w:rsidRPr="007975C6">
        <w:rPr>
          <w:i/>
          <w:sz w:val="28"/>
        </w:rPr>
        <w:t>Write pseudo-code not Java</w:t>
      </w:r>
      <w:r>
        <w:rPr>
          <w:i/>
          <w:sz w:val="28"/>
        </w:rPr>
        <w:t xml:space="preserve"> for problems requiring code</w:t>
      </w:r>
      <w:r w:rsidRPr="007975C6">
        <w:rPr>
          <w:i/>
          <w:sz w:val="28"/>
        </w:rPr>
        <w:t>. You are responsible for the appropriate level of detail.</w:t>
      </w:r>
      <w:r w:rsidR="00C33D2A">
        <w:rPr>
          <w:i/>
          <w:sz w:val="28"/>
          <w:lang w:val="en-US"/>
        </w:rPr>
        <w:t xml:space="preserve"> For the questions asking for justification, please provide a detailed mathematically oriented discussion. A proof is not required.</w:t>
      </w:r>
    </w:p>
    <w:p w:rsidR="0056196F" w:rsidRPr="0056196F" w:rsidRDefault="0056196F" w:rsidP="0056196F">
      <w:pPr>
        <w:rPr>
          <w:i/>
          <w:sz w:val="28"/>
          <w:lang w:val="en-US"/>
        </w:rPr>
      </w:pPr>
    </w:p>
    <w:p w:rsidR="00142005" w:rsidRDefault="008C45F6" w:rsidP="00C33D2A">
      <w:pPr>
        <w:pStyle w:val="ListParagraph"/>
        <w:numPr>
          <w:ilvl w:val="0"/>
          <w:numId w:val="11"/>
        </w:numPr>
        <w:ind w:left="0" w:firstLine="0"/>
        <w:rPr>
          <w:b/>
          <w:lang w:val="en-US"/>
        </w:rPr>
      </w:pPr>
      <w:r w:rsidRPr="00C33D2A">
        <w:rPr>
          <w:b/>
        </w:rPr>
        <w:t xml:space="preserve">How many ancestors does a node at level n in a binary tree have? </w:t>
      </w:r>
      <w:r w:rsidRPr="00C33D2A">
        <w:rPr>
          <w:b/>
          <w:lang w:val="en-US"/>
        </w:rPr>
        <w:t xml:space="preserve">Provide justification. </w:t>
      </w:r>
    </w:p>
    <w:p w:rsidR="009F26E2" w:rsidRPr="009F26E2" w:rsidRDefault="009F26E2" w:rsidP="00142005">
      <w:pPr>
        <w:rPr>
          <w:lang w:val="en-US"/>
        </w:rPr>
      </w:pPr>
      <w:r>
        <w:rPr>
          <w:lang w:val="en-US"/>
        </w:rPr>
        <w:t xml:space="preserve">The answer is that there will always be n ancestors for a node at level n. This is based on definition of a level. A level of a vertex is its distance from the root. This means that we count the number of edges between the node and the root. The root starts at 0, since it has to edges leading from it to the root. The first level would have one, the second level would have two, and so on. Each edges would also connect the vertex to exactly one preceding vertex. This leads to the conclusion that number of edges = level of the node = number of ancestors. </w:t>
      </w:r>
    </w:p>
    <w:p w:rsidR="008C45F6" w:rsidRPr="00C33D2A" w:rsidRDefault="00142005" w:rsidP="00142005">
      <w:pPr>
        <w:rPr>
          <w:b/>
          <w:lang w:val="en-US"/>
        </w:rPr>
      </w:pPr>
      <w:r>
        <w:rPr>
          <w:b/>
          <w:lang w:val="en-US"/>
        </w:rPr>
        <w:br w:type="page"/>
      </w:r>
    </w:p>
    <w:p w:rsidR="008C45F6" w:rsidRPr="00C33D2A" w:rsidRDefault="008C45F6" w:rsidP="00C33D2A">
      <w:pPr>
        <w:rPr>
          <w:b/>
          <w:lang w:val="en-US"/>
        </w:rPr>
      </w:pPr>
    </w:p>
    <w:p w:rsidR="009F26E2" w:rsidRDefault="008C45F6" w:rsidP="00C33D2A">
      <w:pPr>
        <w:pStyle w:val="ListParagraph"/>
        <w:numPr>
          <w:ilvl w:val="0"/>
          <w:numId w:val="11"/>
        </w:numPr>
        <w:ind w:left="0" w:firstLine="0"/>
        <w:rPr>
          <w:b/>
          <w:lang w:val="en-US"/>
        </w:rPr>
      </w:pPr>
      <w:r w:rsidRPr="00C33D2A">
        <w:rPr>
          <w:b/>
        </w:rPr>
        <w:t xml:space="preserve">Prove that a strictly binary tree </w:t>
      </w:r>
      <w:r w:rsidR="00507BF5" w:rsidRPr="00C33D2A">
        <w:rPr>
          <w:b/>
          <w:lang w:val="en-US"/>
        </w:rPr>
        <w:t xml:space="preserve">(regular binary tree) </w:t>
      </w:r>
      <w:r w:rsidRPr="00C33D2A">
        <w:rPr>
          <w:b/>
        </w:rPr>
        <w:t>with n leaves contains 2n-1 nodes.</w:t>
      </w:r>
      <w:r w:rsidRPr="00C33D2A">
        <w:rPr>
          <w:b/>
          <w:lang w:val="en-US"/>
        </w:rPr>
        <w:t xml:space="preserve"> Provide justification.</w:t>
      </w:r>
    </w:p>
    <w:p w:rsidR="009F26E2" w:rsidRDefault="009F26E2" w:rsidP="009F26E2">
      <w:pPr>
        <w:rPr>
          <w:b/>
        </w:rPr>
      </w:pPr>
    </w:p>
    <w:p w:rsidR="009F26E2" w:rsidRDefault="009F26E2" w:rsidP="009F26E2">
      <w:pPr>
        <w:rPr>
          <w:lang w:val="en-US"/>
        </w:rPr>
      </w:pPr>
      <w:r>
        <w:rPr>
          <w:lang w:val="en-US"/>
        </w:rPr>
        <w:t xml:space="preserve">A strictly binary tree means a tree with either exactly 2 children or 0 children. We can see that if it has 2 </w:t>
      </w:r>
      <w:proofErr w:type="gramStart"/>
      <w:r>
        <w:rPr>
          <w:lang w:val="en-US"/>
        </w:rPr>
        <w:t>leaves, that</w:t>
      </w:r>
      <w:proofErr w:type="gramEnd"/>
      <w:r>
        <w:rPr>
          <w:lang w:val="en-US"/>
        </w:rPr>
        <w:t xml:space="preserve"> means that it has 2*2-1 =3 nodes, which is the root and its two children. If only one of these children has a set of </w:t>
      </w:r>
      <w:proofErr w:type="gramStart"/>
      <w:r>
        <w:rPr>
          <w:lang w:val="en-US"/>
        </w:rPr>
        <w:t>twins</w:t>
      </w:r>
      <w:proofErr w:type="gramEnd"/>
      <w:r>
        <w:rPr>
          <w:lang w:val="en-US"/>
        </w:rPr>
        <w:t xml:space="preserve"> descendant from it, we would have 3 leaves, or 3*2-1=5 nodes. If both of these had a set of </w:t>
      </w:r>
      <w:proofErr w:type="gramStart"/>
      <w:r>
        <w:rPr>
          <w:lang w:val="en-US"/>
        </w:rPr>
        <w:t>twins</w:t>
      </w:r>
      <w:proofErr w:type="gramEnd"/>
      <w:r>
        <w:rPr>
          <w:lang w:val="en-US"/>
        </w:rPr>
        <w:t xml:space="preserve"> descendant from it, we would have 4 leaves, or 4*2-1=7 nodes. This would hold true for any set of leaves.</w:t>
      </w:r>
    </w:p>
    <w:p w:rsidR="009F26E2" w:rsidRDefault="009F26E2" w:rsidP="009F26E2">
      <w:pPr>
        <w:rPr>
          <w:lang w:val="en-US"/>
        </w:rPr>
      </w:pPr>
    </w:p>
    <w:p w:rsidR="009F26E2" w:rsidRDefault="003231A9" w:rsidP="009F26E2">
      <w:pPr>
        <w:rPr>
          <w:b/>
          <w:lang w:val="en-US"/>
        </w:rPr>
      </w:pPr>
      <w:r>
        <w:rPr>
          <w:lang w:val="en-US"/>
        </w:rPr>
        <w:t xml:space="preserve">This is because every time you add a leaf, you are creating two more nodes. To go from 2 to 3 leaves, a pair of nodes had to be created descendant from one of the previous nodes. In this way, the number of nodes will always be related to twice the number of leaves. The -1 is subtracted to account for the fact that we only have one node in the root, the exception to the rule that each leaf has to create two nodes. </w:t>
      </w:r>
      <w:r w:rsidR="00F054B5">
        <w:rPr>
          <w:b/>
        </w:rPr>
        <w:br/>
      </w:r>
    </w:p>
    <w:p w:rsidR="009F26E2" w:rsidRDefault="009F26E2">
      <w:pPr>
        <w:rPr>
          <w:b/>
          <w:lang w:val="en-US"/>
        </w:rPr>
      </w:pPr>
      <w:r>
        <w:rPr>
          <w:b/>
          <w:lang w:val="en-US"/>
        </w:rPr>
        <w:br w:type="page"/>
      </w:r>
    </w:p>
    <w:p w:rsidR="00507BF5" w:rsidRPr="00F054B5" w:rsidRDefault="00507BF5" w:rsidP="009F26E2">
      <w:pPr>
        <w:rPr>
          <w:b/>
          <w:lang w:val="en-US"/>
        </w:rPr>
      </w:pPr>
    </w:p>
    <w:p w:rsidR="008C45F6" w:rsidRDefault="008C45F6" w:rsidP="00C33D2A">
      <w:pPr>
        <w:pStyle w:val="ListParagraph"/>
        <w:numPr>
          <w:ilvl w:val="0"/>
          <w:numId w:val="11"/>
        </w:numPr>
        <w:ind w:left="0" w:firstLine="0"/>
        <w:rPr>
          <w:b/>
          <w:color w:val="000000"/>
          <w:szCs w:val="20"/>
        </w:rPr>
      </w:pPr>
      <w:r w:rsidRPr="00C33D2A">
        <w:rPr>
          <w:b/>
          <w:lang w:val="en-US"/>
        </w:rPr>
        <w:t>Explain in detail</w:t>
      </w:r>
      <w:r w:rsidRPr="00C33D2A">
        <w:rPr>
          <w:b/>
        </w:rPr>
        <w:t xml:space="preserve"> that if m pointer fields are set aside in each node of a general </w:t>
      </w:r>
      <w:r w:rsidR="00507BF5" w:rsidRPr="00C33D2A">
        <w:rPr>
          <w:b/>
          <w:lang w:val="en-US"/>
        </w:rPr>
        <w:t>m-</w:t>
      </w:r>
      <w:proofErr w:type="spellStart"/>
      <w:r w:rsidR="00507BF5" w:rsidRPr="00C33D2A">
        <w:rPr>
          <w:b/>
          <w:lang w:val="en-US"/>
        </w:rPr>
        <w:t>ary</w:t>
      </w:r>
      <w:proofErr w:type="spellEnd"/>
      <w:r w:rsidR="00507BF5" w:rsidRPr="00C33D2A">
        <w:rPr>
          <w:b/>
          <w:lang w:val="en-US"/>
        </w:rPr>
        <w:t xml:space="preserve"> </w:t>
      </w:r>
      <w:r w:rsidRPr="00C33D2A">
        <w:rPr>
          <w:b/>
        </w:rPr>
        <w:t xml:space="preserve">tree to point to a maximum of m </w:t>
      </w:r>
      <w:r w:rsidRPr="00C33D2A">
        <w:rPr>
          <w:b/>
          <w:lang w:val="en-US"/>
        </w:rPr>
        <w:t>child nodes</w:t>
      </w:r>
      <w:r w:rsidRPr="00C33D2A">
        <w:rPr>
          <w:b/>
        </w:rPr>
        <w:t xml:space="preserve">, and if the number of nodes in the tree is n, the number of null </w:t>
      </w:r>
      <w:r w:rsidRPr="00C33D2A">
        <w:rPr>
          <w:b/>
          <w:lang w:val="en-US"/>
        </w:rPr>
        <w:t>child</w:t>
      </w:r>
      <w:r w:rsidR="001E206E" w:rsidRPr="00C33D2A">
        <w:rPr>
          <w:b/>
        </w:rPr>
        <w:t xml:space="preserve"> pointer fields is n*(m-1</w:t>
      </w:r>
      <w:proofErr w:type="gramStart"/>
      <w:r w:rsidR="001E206E" w:rsidRPr="00C33D2A">
        <w:rPr>
          <w:b/>
        </w:rPr>
        <w:t>)+</w:t>
      </w:r>
      <w:proofErr w:type="gramEnd"/>
      <w:r w:rsidR="001E206E" w:rsidRPr="00C33D2A">
        <w:rPr>
          <w:b/>
        </w:rPr>
        <w:t>1.</w:t>
      </w:r>
      <w:r w:rsidR="001E206E" w:rsidRPr="00C33D2A">
        <w:rPr>
          <w:b/>
        </w:rPr>
        <w:br/>
      </w:r>
    </w:p>
    <w:p w:rsidR="003231A9" w:rsidRDefault="003231A9" w:rsidP="003231A9">
      <w:pPr>
        <w:pStyle w:val="ListParagraph"/>
        <w:ind w:left="0"/>
        <w:rPr>
          <w:color w:val="000000"/>
          <w:szCs w:val="20"/>
          <w:lang w:val="en-US"/>
        </w:rPr>
      </w:pPr>
      <w:r>
        <w:rPr>
          <w:color w:val="000000"/>
          <w:szCs w:val="20"/>
          <w:lang w:val="en-US"/>
        </w:rPr>
        <w:t>We can see that each node begins with m null child pointers. Let’s take, for exampl</w:t>
      </w:r>
      <w:r w:rsidR="00B57970">
        <w:rPr>
          <w:color w:val="000000"/>
          <w:szCs w:val="20"/>
          <w:lang w:val="en-US"/>
        </w:rPr>
        <w:t>e, a trinary tree. When there is only the root, there is 1 node. The equation yield 1*(3-1</w:t>
      </w:r>
      <w:proofErr w:type="gramStart"/>
      <w:r w:rsidR="00B57970">
        <w:rPr>
          <w:color w:val="000000"/>
          <w:szCs w:val="20"/>
          <w:lang w:val="en-US"/>
        </w:rPr>
        <w:t>)+</w:t>
      </w:r>
      <w:proofErr w:type="gramEnd"/>
      <w:r w:rsidR="00B57970">
        <w:rPr>
          <w:color w:val="000000"/>
          <w:szCs w:val="20"/>
          <w:lang w:val="en-US"/>
        </w:rPr>
        <w:t>1 =3, which is correct. When another node is added, one of the null child nodes of the root is filled. But, three more are created with the new node. This yields the equation 2*(3-1</w:t>
      </w:r>
      <w:proofErr w:type="gramStart"/>
      <w:r w:rsidR="00B57970">
        <w:rPr>
          <w:color w:val="000000"/>
          <w:szCs w:val="20"/>
          <w:lang w:val="en-US"/>
        </w:rPr>
        <w:t>)+</w:t>
      </w:r>
      <w:proofErr w:type="gramEnd"/>
      <w:r w:rsidR="00B57970">
        <w:rPr>
          <w:color w:val="000000"/>
          <w:szCs w:val="20"/>
          <w:lang w:val="en-US"/>
        </w:rPr>
        <w:t>1 = 5, which is correct.</w:t>
      </w:r>
    </w:p>
    <w:p w:rsidR="00B57970" w:rsidRDefault="00B57970" w:rsidP="003231A9">
      <w:pPr>
        <w:pStyle w:val="ListParagraph"/>
        <w:ind w:left="0"/>
        <w:rPr>
          <w:color w:val="000000"/>
          <w:szCs w:val="20"/>
          <w:lang w:val="en-US"/>
        </w:rPr>
      </w:pPr>
    </w:p>
    <w:p w:rsidR="00B57970" w:rsidRPr="003231A9" w:rsidRDefault="00B57970" w:rsidP="003231A9">
      <w:pPr>
        <w:pStyle w:val="ListParagraph"/>
        <w:ind w:left="0"/>
        <w:rPr>
          <w:color w:val="000000"/>
          <w:szCs w:val="20"/>
          <w:lang w:val="en-US"/>
        </w:rPr>
      </w:pPr>
      <w:r>
        <w:rPr>
          <w:color w:val="000000"/>
          <w:szCs w:val="20"/>
          <w:lang w:val="en-US"/>
        </w:rPr>
        <w:t xml:space="preserve">In general, the root contains m null child pointers. Each additional node added creates m-1 null child pointers, because of the fact that it has to take up a null child pointer from its ancestor. Because of this, we can see the direct association of number of nodes, and m-1 null child pointers. The +1 is added because of the special case of the root, in that it did not have to take a null child pointer from an ancestor in order to exist. </w:t>
      </w:r>
    </w:p>
    <w:p w:rsidR="003231A9" w:rsidRDefault="003231A9">
      <w:pPr>
        <w:rPr>
          <w:b/>
          <w:lang w:val="en-US"/>
        </w:rPr>
      </w:pPr>
      <w:r>
        <w:rPr>
          <w:b/>
          <w:lang w:val="en-US"/>
        </w:rPr>
        <w:br w:type="page"/>
      </w:r>
    </w:p>
    <w:p w:rsidR="008C45F6" w:rsidRPr="00C33D2A" w:rsidRDefault="008C45F6" w:rsidP="00C33D2A">
      <w:pPr>
        <w:rPr>
          <w:b/>
          <w:lang w:val="en-US"/>
        </w:rPr>
      </w:pPr>
    </w:p>
    <w:p w:rsidR="008C45F6" w:rsidRDefault="008C45F6" w:rsidP="00C33D2A">
      <w:pPr>
        <w:pStyle w:val="ListParagraph"/>
        <w:numPr>
          <w:ilvl w:val="0"/>
          <w:numId w:val="11"/>
        </w:numPr>
        <w:ind w:left="0" w:firstLine="0"/>
        <w:rPr>
          <w:b/>
          <w:lang w:val="en-US"/>
        </w:rPr>
      </w:pPr>
      <w:r w:rsidRPr="00C33D2A">
        <w:rPr>
          <w:b/>
        </w:rPr>
        <w:t xml:space="preserve">Implement maketree, setleft, and setright for right in-threaded binary trees </w:t>
      </w:r>
      <w:r w:rsidR="00C33D2A">
        <w:rPr>
          <w:b/>
          <w:lang w:val="en-US"/>
        </w:rPr>
        <w:t>using</w:t>
      </w:r>
      <w:r w:rsidRPr="00C33D2A">
        <w:rPr>
          <w:b/>
        </w:rPr>
        <w:t xml:space="preserve"> the sequential </w:t>
      </w:r>
      <w:r w:rsidR="00507BF5" w:rsidRPr="00C33D2A">
        <w:rPr>
          <w:b/>
          <w:lang w:val="en-US"/>
        </w:rPr>
        <w:t xml:space="preserve">array </w:t>
      </w:r>
      <w:r w:rsidRPr="00C33D2A">
        <w:rPr>
          <w:b/>
        </w:rPr>
        <w:t>representation.</w:t>
      </w:r>
      <w:r w:rsidRPr="00C33D2A">
        <w:rPr>
          <w:b/>
        </w:rPr>
        <w:br/>
      </w:r>
    </w:p>
    <w:p w:rsidR="002B4918" w:rsidRDefault="00B57970">
      <w:pPr>
        <w:rPr>
          <w:lang w:val="en-US"/>
        </w:rPr>
      </w:pPr>
      <w:r>
        <w:rPr>
          <w:lang w:val="en-US"/>
        </w:rPr>
        <w:t>Maybe we just put the pare</w:t>
      </w:r>
      <w:r w:rsidR="00DD1820">
        <w:rPr>
          <w:lang w:val="en-US"/>
        </w:rPr>
        <w:t>nt indicator where the right child would be. When we set right, we compare to see if the right node is the same as the parent node. If it is, we can overwrite it with the new value. If it is different, we return an error, saying that the node already exists. We would have two checks- one to see if the field is null, and one to see if the index is within the size of the array.</w:t>
      </w:r>
    </w:p>
    <w:p w:rsidR="002B4918" w:rsidRDefault="002B4918">
      <w:pPr>
        <w:rPr>
          <w:lang w:val="en-US"/>
        </w:rPr>
      </w:pPr>
    </w:p>
    <w:p w:rsidR="002B4918" w:rsidRDefault="002B4918">
      <w:pPr>
        <w:rPr>
          <w:lang w:val="en-US"/>
        </w:rPr>
      </w:pPr>
      <w:r>
        <w:rPr>
          <w:lang w:val="en-US"/>
        </w:rPr>
        <w:t xml:space="preserve">//Assuming that the tree is complete, so that there will be no missing nodes before the leaves. </w:t>
      </w:r>
    </w:p>
    <w:p w:rsidR="002B4918" w:rsidRDefault="002B4918">
      <w:pPr>
        <w:rPr>
          <w:lang w:val="en-US"/>
        </w:rPr>
      </w:pPr>
    </w:p>
    <w:p w:rsidR="002B4918" w:rsidRDefault="002B4918">
      <w:pPr>
        <w:rPr>
          <w:lang w:val="en-US"/>
        </w:rPr>
      </w:pPr>
      <w:r>
        <w:rPr>
          <w:lang w:val="en-US"/>
        </w:rPr>
        <w:t>Class Tree {</w:t>
      </w:r>
    </w:p>
    <w:p w:rsidR="002B4918" w:rsidRDefault="002B4918">
      <w:pPr>
        <w:rPr>
          <w:lang w:val="en-US"/>
        </w:rPr>
      </w:pPr>
      <w:r>
        <w:rPr>
          <w:lang w:val="en-US"/>
        </w:rPr>
        <w:tab/>
        <w:t xml:space="preserve">Class </w:t>
      </w:r>
      <w:proofErr w:type="spellStart"/>
      <w:r>
        <w:rPr>
          <w:lang w:val="en-US"/>
        </w:rPr>
        <w:t>Array_</w:t>
      </w:r>
      <w:proofErr w:type="gramStart"/>
      <w:r>
        <w:rPr>
          <w:lang w:val="en-US"/>
        </w:rPr>
        <w:t>Pointer</w:t>
      </w:r>
      <w:proofErr w:type="spellEnd"/>
      <w:r>
        <w:rPr>
          <w:lang w:val="en-US"/>
        </w:rPr>
        <w:t>{</w:t>
      </w:r>
      <w:proofErr w:type="gramEnd"/>
    </w:p>
    <w:p w:rsidR="002B4918" w:rsidRDefault="002B4918">
      <w:pPr>
        <w:rPr>
          <w:lang w:val="en-US"/>
        </w:rPr>
      </w:pPr>
      <w:r>
        <w:rPr>
          <w:lang w:val="en-US"/>
        </w:rPr>
        <w:tab/>
      </w:r>
      <w:r>
        <w:rPr>
          <w:lang w:val="en-US"/>
        </w:rPr>
        <w:tab/>
        <w:t xml:space="preserve">Static </w:t>
      </w:r>
      <w:proofErr w:type="spellStart"/>
      <w:r>
        <w:rPr>
          <w:lang w:val="en-US"/>
        </w:rPr>
        <w:t>int</w:t>
      </w:r>
      <w:proofErr w:type="spellEnd"/>
      <w:r>
        <w:rPr>
          <w:lang w:val="en-US"/>
        </w:rPr>
        <w:t xml:space="preserve"> </w:t>
      </w:r>
      <w:proofErr w:type="spellStart"/>
      <w:r>
        <w:rPr>
          <w:lang w:val="en-US"/>
        </w:rPr>
        <w:t>maxSize</w:t>
      </w:r>
      <w:proofErr w:type="spellEnd"/>
      <w:r>
        <w:rPr>
          <w:lang w:val="en-US"/>
        </w:rPr>
        <w:t xml:space="preserve"> = 0;</w:t>
      </w:r>
    </w:p>
    <w:p w:rsidR="002B4918" w:rsidRDefault="002B4918">
      <w:pPr>
        <w:rPr>
          <w:lang w:val="en-US"/>
        </w:rPr>
      </w:pPr>
      <w:r>
        <w:rPr>
          <w:lang w:val="en-US"/>
        </w:rPr>
        <w:tab/>
      </w:r>
      <w:r>
        <w:rPr>
          <w:lang w:val="en-US"/>
        </w:rPr>
        <w:tab/>
        <w:t xml:space="preserve">Static </w:t>
      </w:r>
      <w:proofErr w:type="gramStart"/>
      <w:r>
        <w:rPr>
          <w:lang w:val="en-US"/>
        </w:rPr>
        <w:t>String[</w:t>
      </w:r>
      <w:proofErr w:type="gramEnd"/>
      <w:r>
        <w:rPr>
          <w:lang w:val="en-US"/>
        </w:rPr>
        <w:t xml:space="preserve">] </w:t>
      </w:r>
      <w:proofErr w:type="spellStart"/>
      <w:r>
        <w:rPr>
          <w:lang w:val="en-US"/>
        </w:rPr>
        <w:t>strArray</w:t>
      </w:r>
      <w:proofErr w:type="spellEnd"/>
      <w:r>
        <w:rPr>
          <w:lang w:val="en-US"/>
        </w:rPr>
        <w:t xml:space="preserve">; </w:t>
      </w:r>
    </w:p>
    <w:p w:rsidR="002B4918" w:rsidRDefault="002B4918">
      <w:pPr>
        <w:rPr>
          <w:lang w:val="en-US"/>
        </w:rPr>
      </w:pPr>
      <w:r>
        <w:rPr>
          <w:lang w:val="en-US"/>
        </w:rPr>
        <w:tab/>
      </w:r>
      <w:r>
        <w:rPr>
          <w:lang w:val="en-US"/>
        </w:rPr>
        <w:tab/>
        <w:t xml:space="preserve">Public void </w:t>
      </w:r>
      <w:proofErr w:type="spellStart"/>
      <w:proofErr w:type="gramStart"/>
      <w:r>
        <w:rPr>
          <w:lang w:val="en-US"/>
        </w:rPr>
        <w:t>maketree</w:t>
      </w:r>
      <w:proofErr w:type="spellEnd"/>
      <w:r>
        <w:rPr>
          <w:lang w:val="en-US"/>
        </w:rPr>
        <w:t>(</w:t>
      </w:r>
      <w:proofErr w:type="spellStart"/>
      <w:proofErr w:type="gramEnd"/>
      <w:r>
        <w:rPr>
          <w:lang w:val="en-US"/>
        </w:rPr>
        <w:t>int</w:t>
      </w:r>
      <w:proofErr w:type="spellEnd"/>
      <w:r>
        <w:rPr>
          <w:lang w:val="en-US"/>
        </w:rPr>
        <w:t xml:space="preserve"> levels){</w:t>
      </w:r>
    </w:p>
    <w:p w:rsidR="002B4918" w:rsidRDefault="002B4918">
      <w:pPr>
        <w:rPr>
          <w:lang w:val="en-US"/>
        </w:rPr>
      </w:pPr>
      <w:r>
        <w:rPr>
          <w:lang w:val="en-US"/>
        </w:rPr>
        <w:tab/>
      </w:r>
      <w:r>
        <w:rPr>
          <w:lang w:val="en-US"/>
        </w:rPr>
        <w:tab/>
      </w:r>
      <w:r>
        <w:rPr>
          <w:lang w:val="en-US"/>
        </w:rPr>
        <w:tab/>
        <w:t>Size = 2</w:t>
      </w:r>
      <w:proofErr w:type="gramStart"/>
      <w:r>
        <w:rPr>
          <w:lang w:val="en-US"/>
        </w:rPr>
        <w:t>^(</w:t>
      </w:r>
      <w:proofErr w:type="gramEnd"/>
      <w:r>
        <w:rPr>
          <w:lang w:val="en-US"/>
        </w:rPr>
        <w:t>levels + 1); //assuming levels start at 0.</w:t>
      </w:r>
    </w:p>
    <w:p w:rsidR="002B4918" w:rsidRDefault="002B4918">
      <w:pPr>
        <w:rPr>
          <w:lang w:val="en-US"/>
        </w:rPr>
      </w:pPr>
      <w:r>
        <w:rPr>
          <w:lang w:val="en-US"/>
        </w:rPr>
        <w:tab/>
      </w:r>
      <w:r>
        <w:rPr>
          <w:lang w:val="en-US"/>
        </w:rPr>
        <w:tab/>
      </w:r>
      <w:r>
        <w:rPr>
          <w:lang w:val="en-US"/>
        </w:rPr>
        <w:tab/>
      </w:r>
      <w:proofErr w:type="spellStart"/>
      <w:proofErr w:type="gramStart"/>
      <w:r>
        <w:rPr>
          <w:lang w:val="en-US"/>
        </w:rPr>
        <w:t>strArray</w:t>
      </w:r>
      <w:proofErr w:type="spellEnd"/>
      <w:proofErr w:type="gramEnd"/>
      <w:r>
        <w:rPr>
          <w:lang w:val="en-US"/>
        </w:rPr>
        <w:t xml:space="preserve"> = new String[size];</w:t>
      </w:r>
    </w:p>
    <w:p w:rsidR="002B4918" w:rsidRDefault="002B4918">
      <w:pPr>
        <w:rPr>
          <w:lang w:val="en-US"/>
        </w:rPr>
      </w:pPr>
      <w:r>
        <w:rPr>
          <w:lang w:val="en-US"/>
        </w:rPr>
        <w:tab/>
      </w:r>
      <w:r>
        <w:rPr>
          <w:lang w:val="en-US"/>
        </w:rPr>
        <w:tab/>
      </w:r>
      <w:r>
        <w:rPr>
          <w:lang w:val="en-US"/>
        </w:rPr>
        <w:tab/>
      </w:r>
      <w:proofErr w:type="spellStart"/>
      <w:proofErr w:type="gramStart"/>
      <w:r>
        <w:rPr>
          <w:lang w:val="en-US"/>
        </w:rPr>
        <w:t>maxSize</w:t>
      </w:r>
      <w:proofErr w:type="spellEnd"/>
      <w:proofErr w:type="gramEnd"/>
      <w:r>
        <w:rPr>
          <w:lang w:val="en-US"/>
        </w:rPr>
        <w:t xml:space="preserve"> = size;</w:t>
      </w:r>
    </w:p>
    <w:p w:rsidR="002B4918" w:rsidRDefault="002B4918">
      <w:pPr>
        <w:rPr>
          <w:lang w:val="en-US"/>
        </w:rPr>
      </w:pPr>
      <w:r>
        <w:rPr>
          <w:lang w:val="en-US"/>
        </w:rPr>
        <w:tab/>
      </w:r>
      <w:r>
        <w:rPr>
          <w:lang w:val="en-US"/>
        </w:rPr>
        <w:tab/>
        <w:t>}</w:t>
      </w:r>
    </w:p>
    <w:p w:rsidR="002B4918" w:rsidRDefault="002B4918">
      <w:pPr>
        <w:rPr>
          <w:lang w:val="en-US"/>
        </w:rPr>
      </w:pPr>
      <w:r>
        <w:rPr>
          <w:lang w:val="en-US"/>
        </w:rPr>
        <w:tab/>
      </w:r>
      <w:r>
        <w:rPr>
          <w:lang w:val="en-US"/>
        </w:rPr>
        <w:tab/>
        <w:t xml:space="preserve">Public void </w:t>
      </w:r>
      <w:proofErr w:type="spellStart"/>
      <w:r>
        <w:rPr>
          <w:lang w:val="en-US"/>
        </w:rPr>
        <w:t>set_</w:t>
      </w:r>
      <w:proofErr w:type="gramStart"/>
      <w:r>
        <w:rPr>
          <w:lang w:val="en-US"/>
        </w:rPr>
        <w:t>Left</w:t>
      </w:r>
      <w:proofErr w:type="spellEnd"/>
      <w:r>
        <w:rPr>
          <w:lang w:val="en-US"/>
        </w:rPr>
        <w:t>(</w:t>
      </w:r>
      <w:proofErr w:type="gramEnd"/>
      <w:r>
        <w:rPr>
          <w:lang w:val="en-US"/>
        </w:rPr>
        <w:t xml:space="preserve">String data, </w:t>
      </w:r>
      <w:proofErr w:type="spellStart"/>
      <w:r>
        <w:rPr>
          <w:lang w:val="en-US"/>
        </w:rPr>
        <w:t>int</w:t>
      </w:r>
      <w:proofErr w:type="spellEnd"/>
      <w:r>
        <w:rPr>
          <w:lang w:val="en-US"/>
        </w:rPr>
        <w:t xml:space="preserve"> </w:t>
      </w:r>
      <w:proofErr w:type="spellStart"/>
      <w:r>
        <w:rPr>
          <w:lang w:val="en-US"/>
        </w:rPr>
        <w:t>rootIndex</w:t>
      </w:r>
      <w:proofErr w:type="spellEnd"/>
      <w:r>
        <w:rPr>
          <w:lang w:val="en-US"/>
        </w:rPr>
        <w:t>){</w:t>
      </w:r>
    </w:p>
    <w:p w:rsidR="002B4918" w:rsidRDefault="002B4918">
      <w:pPr>
        <w:rPr>
          <w:lang w:val="en-US"/>
        </w:rPr>
      </w:pPr>
      <w:r>
        <w:rPr>
          <w:lang w:val="en-US"/>
        </w:rPr>
        <w:tab/>
      </w:r>
      <w:r>
        <w:rPr>
          <w:lang w:val="en-US"/>
        </w:rPr>
        <w:tab/>
      </w:r>
      <w:r>
        <w:rPr>
          <w:lang w:val="en-US"/>
        </w:rPr>
        <w:tab/>
      </w:r>
      <w:proofErr w:type="spellStart"/>
      <w:r>
        <w:rPr>
          <w:lang w:val="en-US"/>
        </w:rPr>
        <w:t>Int</w:t>
      </w:r>
      <w:proofErr w:type="spellEnd"/>
      <w:r>
        <w:rPr>
          <w:lang w:val="en-US"/>
        </w:rPr>
        <w:t xml:space="preserve"> t = (</w:t>
      </w:r>
      <w:proofErr w:type="spellStart"/>
      <w:r>
        <w:rPr>
          <w:lang w:val="en-US"/>
        </w:rPr>
        <w:t>rootIndex</w:t>
      </w:r>
      <w:proofErr w:type="spellEnd"/>
      <w:r>
        <w:rPr>
          <w:lang w:val="en-US"/>
        </w:rPr>
        <w:t xml:space="preserve"> * 2);</w:t>
      </w:r>
    </w:p>
    <w:p w:rsidR="002B4918" w:rsidRDefault="002B4918">
      <w:pPr>
        <w:rPr>
          <w:lang w:val="en-US"/>
        </w:rPr>
      </w:pPr>
      <w:r>
        <w:rPr>
          <w:lang w:val="en-US"/>
        </w:rPr>
        <w:tab/>
      </w:r>
      <w:r>
        <w:rPr>
          <w:lang w:val="en-US"/>
        </w:rPr>
        <w:tab/>
      </w:r>
      <w:r>
        <w:rPr>
          <w:lang w:val="en-US"/>
        </w:rPr>
        <w:tab/>
        <w:t>If (t&gt;</w:t>
      </w:r>
      <w:proofErr w:type="spellStart"/>
      <w:r>
        <w:rPr>
          <w:lang w:val="en-US"/>
        </w:rPr>
        <w:t>maxSize</w:t>
      </w:r>
      <w:proofErr w:type="spellEnd"/>
      <w:proofErr w:type="gramStart"/>
      <w:r>
        <w:rPr>
          <w:lang w:val="en-US"/>
        </w:rPr>
        <w:t>){</w:t>
      </w:r>
      <w:proofErr w:type="gramEnd"/>
    </w:p>
    <w:p w:rsidR="002B4918" w:rsidRDefault="002B4918">
      <w:pPr>
        <w:rPr>
          <w:lang w:val="en-US"/>
        </w:rPr>
      </w:pPr>
      <w:r>
        <w:rPr>
          <w:lang w:val="en-US"/>
        </w:rPr>
        <w:tab/>
      </w:r>
      <w:r>
        <w:rPr>
          <w:lang w:val="en-US"/>
        </w:rPr>
        <w:tab/>
      </w:r>
      <w:r>
        <w:rPr>
          <w:lang w:val="en-US"/>
        </w:rPr>
        <w:tab/>
      </w:r>
      <w:r>
        <w:rPr>
          <w:lang w:val="en-US"/>
        </w:rPr>
        <w:tab/>
        <w:t>Return out of bounds error;</w:t>
      </w:r>
    </w:p>
    <w:p w:rsidR="002B4918" w:rsidRDefault="002B4918">
      <w:pPr>
        <w:rPr>
          <w:lang w:val="en-US"/>
        </w:rPr>
      </w:pPr>
      <w:r>
        <w:rPr>
          <w:lang w:val="en-US"/>
        </w:rPr>
        <w:tab/>
      </w:r>
      <w:r>
        <w:rPr>
          <w:lang w:val="en-US"/>
        </w:rPr>
        <w:tab/>
      </w:r>
      <w:r>
        <w:rPr>
          <w:lang w:val="en-US"/>
        </w:rPr>
        <w:tab/>
        <w:t>} else if (</w:t>
      </w:r>
      <w:proofErr w:type="spellStart"/>
      <w:r>
        <w:rPr>
          <w:lang w:val="en-US"/>
        </w:rPr>
        <w:t>strArray</w:t>
      </w:r>
      <w:proofErr w:type="spellEnd"/>
      <w:r>
        <w:rPr>
          <w:lang w:val="en-US"/>
        </w:rPr>
        <w:t>[t</w:t>
      </w:r>
      <w:proofErr w:type="gramStart"/>
      <w:r>
        <w:rPr>
          <w:lang w:val="en-US"/>
        </w:rPr>
        <w:t>] !</w:t>
      </w:r>
      <w:proofErr w:type="gramEnd"/>
      <w:r>
        <w:rPr>
          <w:lang w:val="en-US"/>
        </w:rPr>
        <w:t>= null){</w:t>
      </w:r>
    </w:p>
    <w:p w:rsidR="002B4918" w:rsidRDefault="002B4918">
      <w:pPr>
        <w:rPr>
          <w:lang w:val="en-US"/>
        </w:rPr>
      </w:pPr>
      <w:r>
        <w:rPr>
          <w:lang w:val="en-US"/>
        </w:rPr>
        <w:tab/>
      </w:r>
      <w:r>
        <w:rPr>
          <w:lang w:val="en-US"/>
        </w:rPr>
        <w:tab/>
      </w:r>
      <w:r>
        <w:rPr>
          <w:lang w:val="en-US"/>
        </w:rPr>
        <w:tab/>
      </w:r>
      <w:r>
        <w:rPr>
          <w:lang w:val="en-US"/>
        </w:rPr>
        <w:tab/>
        <w:t>Return field already populated error;</w:t>
      </w:r>
    </w:p>
    <w:p w:rsidR="002B4918" w:rsidRDefault="002B4918">
      <w:pPr>
        <w:rPr>
          <w:lang w:val="en-US"/>
        </w:rPr>
      </w:pPr>
      <w:r>
        <w:rPr>
          <w:lang w:val="en-US"/>
        </w:rPr>
        <w:tab/>
      </w:r>
      <w:r>
        <w:rPr>
          <w:lang w:val="en-US"/>
        </w:rPr>
        <w:tab/>
      </w:r>
      <w:r>
        <w:rPr>
          <w:lang w:val="en-US"/>
        </w:rPr>
        <w:tab/>
        <w:t>} else {</w:t>
      </w:r>
    </w:p>
    <w:p w:rsidR="002B4918" w:rsidRDefault="002B4918">
      <w:pPr>
        <w:rPr>
          <w:lang w:val="en-US"/>
        </w:rPr>
      </w:pPr>
      <w:r>
        <w:rPr>
          <w:lang w:val="en-US"/>
        </w:rPr>
        <w:tab/>
      </w:r>
      <w:r>
        <w:rPr>
          <w:lang w:val="en-US"/>
        </w:rPr>
        <w:tab/>
      </w:r>
      <w:r>
        <w:rPr>
          <w:lang w:val="en-US"/>
        </w:rPr>
        <w:tab/>
      </w:r>
      <w:r>
        <w:rPr>
          <w:lang w:val="en-US"/>
        </w:rPr>
        <w:tab/>
      </w:r>
      <w:proofErr w:type="spellStart"/>
      <w:proofErr w:type="gramStart"/>
      <w:r>
        <w:rPr>
          <w:lang w:val="en-US"/>
        </w:rPr>
        <w:t>strArray</w:t>
      </w:r>
      <w:proofErr w:type="spellEnd"/>
      <w:r>
        <w:rPr>
          <w:lang w:val="en-US"/>
        </w:rPr>
        <w:t>[</w:t>
      </w:r>
      <w:proofErr w:type="gramEnd"/>
      <w:r>
        <w:rPr>
          <w:lang w:val="en-US"/>
        </w:rPr>
        <w:t>t] = key;</w:t>
      </w:r>
    </w:p>
    <w:p w:rsidR="005C10AF" w:rsidRDefault="005C10AF">
      <w:pPr>
        <w:rPr>
          <w:lang w:val="en-US"/>
        </w:rPr>
      </w:pPr>
      <w:r>
        <w:rPr>
          <w:lang w:val="en-US"/>
        </w:rPr>
        <w:tab/>
      </w:r>
      <w:r>
        <w:rPr>
          <w:lang w:val="en-US"/>
        </w:rPr>
        <w:tab/>
      </w:r>
      <w:r>
        <w:rPr>
          <w:lang w:val="en-US"/>
        </w:rPr>
        <w:tab/>
      </w:r>
      <w:r>
        <w:rPr>
          <w:lang w:val="en-US"/>
        </w:rPr>
        <w:tab/>
      </w:r>
      <w:proofErr w:type="gramStart"/>
      <w:r>
        <w:rPr>
          <w:lang w:val="en-US"/>
        </w:rPr>
        <w:t>if(</w:t>
      </w:r>
      <w:proofErr w:type="gramEnd"/>
      <w:r>
        <w:rPr>
          <w:lang w:val="en-US"/>
        </w:rPr>
        <w:t xml:space="preserve">2*t+1 &lt;= </w:t>
      </w:r>
      <w:proofErr w:type="spellStart"/>
      <w:r>
        <w:rPr>
          <w:lang w:val="en-US"/>
        </w:rPr>
        <w:t>maxSize</w:t>
      </w:r>
      <w:proofErr w:type="spellEnd"/>
      <w:r>
        <w:rPr>
          <w:lang w:val="en-US"/>
        </w:rPr>
        <w:t>){</w:t>
      </w:r>
    </w:p>
    <w:p w:rsidR="005C10AF" w:rsidRDefault="005C10AF" w:rsidP="00B94E3F">
      <w:pPr>
        <w:ind w:left="3600"/>
        <w:rPr>
          <w:lang w:val="en-US"/>
        </w:rPr>
      </w:pPr>
      <w:proofErr w:type="spellStart"/>
      <w:proofErr w:type="gramStart"/>
      <w:r>
        <w:rPr>
          <w:lang w:val="en-US"/>
        </w:rPr>
        <w:t>strArray</w:t>
      </w:r>
      <w:proofErr w:type="spellEnd"/>
      <w:r>
        <w:rPr>
          <w:lang w:val="en-US"/>
        </w:rPr>
        <w:t>[</w:t>
      </w:r>
      <w:proofErr w:type="gramEnd"/>
      <w:r>
        <w:rPr>
          <w:lang w:val="en-US"/>
        </w:rPr>
        <w:t>2*</w:t>
      </w:r>
      <w:r w:rsidR="00361F0A">
        <w:rPr>
          <w:lang w:val="en-US"/>
        </w:rPr>
        <w:t>rootIndex</w:t>
      </w:r>
      <w:r>
        <w:rPr>
          <w:lang w:val="en-US"/>
        </w:rPr>
        <w:t xml:space="preserve">+1] = “{P}” </w:t>
      </w:r>
      <w:r w:rsidRPr="005C10AF">
        <w:rPr>
          <w:color w:val="92D050"/>
          <w:lang w:val="en-US"/>
        </w:rPr>
        <w:t xml:space="preserve">//setting a pointer </w:t>
      </w:r>
      <w:r>
        <w:rPr>
          <w:color w:val="92D050"/>
          <w:lang w:val="en-US"/>
        </w:rPr>
        <w:t>in the right side</w:t>
      </w:r>
      <w:r w:rsidR="00B94E3F">
        <w:rPr>
          <w:color w:val="92D050"/>
          <w:lang w:val="en-US"/>
        </w:rPr>
        <w:t xml:space="preserve"> if there is space in the array</w:t>
      </w:r>
    </w:p>
    <w:p w:rsidR="005C10AF" w:rsidRDefault="005C10AF">
      <w:pPr>
        <w:rPr>
          <w:lang w:val="en-US"/>
        </w:rPr>
      </w:pPr>
      <w:r>
        <w:rPr>
          <w:lang w:val="en-US"/>
        </w:rPr>
        <w:tab/>
      </w:r>
      <w:r>
        <w:rPr>
          <w:lang w:val="en-US"/>
        </w:rPr>
        <w:tab/>
      </w:r>
      <w:r>
        <w:rPr>
          <w:lang w:val="en-US"/>
        </w:rPr>
        <w:tab/>
      </w:r>
      <w:r>
        <w:rPr>
          <w:lang w:val="en-US"/>
        </w:rPr>
        <w:tab/>
        <w:t>}</w:t>
      </w:r>
    </w:p>
    <w:p w:rsidR="002B4918" w:rsidRDefault="002B4918">
      <w:pPr>
        <w:rPr>
          <w:lang w:val="en-US"/>
        </w:rPr>
      </w:pPr>
      <w:r>
        <w:rPr>
          <w:lang w:val="en-US"/>
        </w:rPr>
        <w:tab/>
      </w:r>
      <w:r>
        <w:rPr>
          <w:lang w:val="en-US"/>
        </w:rPr>
        <w:tab/>
      </w:r>
      <w:r>
        <w:rPr>
          <w:lang w:val="en-US"/>
        </w:rPr>
        <w:tab/>
        <w:t>}</w:t>
      </w:r>
    </w:p>
    <w:p w:rsidR="002B4918" w:rsidRDefault="002B4918">
      <w:pPr>
        <w:rPr>
          <w:lang w:val="en-US"/>
        </w:rPr>
      </w:pPr>
      <w:r>
        <w:rPr>
          <w:lang w:val="en-US"/>
        </w:rPr>
        <w:tab/>
      </w:r>
      <w:r>
        <w:rPr>
          <w:lang w:val="en-US"/>
        </w:rPr>
        <w:tab/>
        <w:t>}</w:t>
      </w:r>
    </w:p>
    <w:p w:rsidR="002B4918" w:rsidRDefault="002B4918">
      <w:pPr>
        <w:rPr>
          <w:lang w:val="en-US"/>
        </w:rPr>
      </w:pPr>
      <w:r>
        <w:rPr>
          <w:lang w:val="en-US"/>
        </w:rPr>
        <w:tab/>
      </w:r>
      <w:r>
        <w:rPr>
          <w:lang w:val="en-US"/>
        </w:rPr>
        <w:tab/>
        <w:t xml:space="preserve">Public void </w:t>
      </w:r>
      <w:proofErr w:type="spellStart"/>
      <w:r>
        <w:rPr>
          <w:lang w:val="en-US"/>
        </w:rPr>
        <w:t>set_</w:t>
      </w:r>
      <w:proofErr w:type="gramStart"/>
      <w:r>
        <w:rPr>
          <w:lang w:val="en-US"/>
        </w:rPr>
        <w:t>Right</w:t>
      </w:r>
      <w:proofErr w:type="spellEnd"/>
      <w:r>
        <w:rPr>
          <w:lang w:val="en-US"/>
        </w:rPr>
        <w:t>(</w:t>
      </w:r>
      <w:proofErr w:type="gramEnd"/>
      <w:r>
        <w:rPr>
          <w:lang w:val="en-US"/>
        </w:rPr>
        <w:t xml:space="preserve">String key, </w:t>
      </w:r>
      <w:proofErr w:type="spellStart"/>
      <w:r>
        <w:rPr>
          <w:lang w:val="en-US"/>
        </w:rPr>
        <w:t>int</w:t>
      </w:r>
      <w:proofErr w:type="spellEnd"/>
      <w:r>
        <w:rPr>
          <w:lang w:val="en-US"/>
        </w:rPr>
        <w:t xml:space="preserve"> root){</w:t>
      </w:r>
    </w:p>
    <w:p w:rsidR="002B4918" w:rsidRDefault="002B4918">
      <w:pPr>
        <w:rPr>
          <w:lang w:val="en-US"/>
        </w:rPr>
      </w:pPr>
      <w:r>
        <w:rPr>
          <w:lang w:val="en-US"/>
        </w:rPr>
        <w:tab/>
      </w:r>
      <w:r>
        <w:rPr>
          <w:lang w:val="en-US"/>
        </w:rPr>
        <w:tab/>
      </w:r>
      <w:r>
        <w:rPr>
          <w:lang w:val="en-US"/>
        </w:rPr>
        <w:tab/>
      </w:r>
      <w:proofErr w:type="spellStart"/>
      <w:r>
        <w:rPr>
          <w:lang w:val="en-US"/>
        </w:rPr>
        <w:t>Int</w:t>
      </w:r>
      <w:proofErr w:type="spellEnd"/>
      <w:r>
        <w:rPr>
          <w:lang w:val="en-US"/>
        </w:rPr>
        <w:t xml:space="preserve"> t = (root*2) + 1;</w:t>
      </w:r>
    </w:p>
    <w:p w:rsidR="00561532" w:rsidRDefault="00561532">
      <w:pPr>
        <w:rPr>
          <w:lang w:val="en-US"/>
        </w:rPr>
      </w:pPr>
      <w:r>
        <w:rPr>
          <w:lang w:val="en-US"/>
        </w:rPr>
        <w:tab/>
      </w:r>
      <w:r>
        <w:rPr>
          <w:lang w:val="en-US"/>
        </w:rPr>
        <w:tab/>
      </w:r>
      <w:r>
        <w:rPr>
          <w:lang w:val="en-US"/>
        </w:rPr>
        <w:tab/>
        <w:t>If (t&gt;</w:t>
      </w:r>
      <w:proofErr w:type="spellStart"/>
      <w:r>
        <w:rPr>
          <w:lang w:val="en-US"/>
        </w:rPr>
        <w:t>maxSize</w:t>
      </w:r>
      <w:proofErr w:type="spellEnd"/>
      <w:proofErr w:type="gramStart"/>
      <w:r>
        <w:rPr>
          <w:lang w:val="en-US"/>
        </w:rPr>
        <w:t>){</w:t>
      </w:r>
      <w:proofErr w:type="gramEnd"/>
    </w:p>
    <w:p w:rsidR="00561532" w:rsidRDefault="00561532">
      <w:pPr>
        <w:rPr>
          <w:lang w:val="en-US"/>
        </w:rPr>
      </w:pPr>
      <w:r>
        <w:rPr>
          <w:lang w:val="en-US"/>
        </w:rPr>
        <w:tab/>
      </w:r>
      <w:r>
        <w:rPr>
          <w:lang w:val="en-US"/>
        </w:rPr>
        <w:tab/>
      </w:r>
      <w:r>
        <w:rPr>
          <w:lang w:val="en-US"/>
        </w:rPr>
        <w:tab/>
      </w:r>
      <w:r>
        <w:rPr>
          <w:lang w:val="en-US"/>
        </w:rPr>
        <w:tab/>
        <w:t>Return out of bounds error;</w:t>
      </w:r>
    </w:p>
    <w:p w:rsidR="00561532" w:rsidRDefault="00561532">
      <w:pPr>
        <w:rPr>
          <w:lang w:val="en-US"/>
        </w:rPr>
      </w:pPr>
      <w:r>
        <w:rPr>
          <w:lang w:val="en-US"/>
        </w:rPr>
        <w:tab/>
      </w:r>
      <w:r>
        <w:rPr>
          <w:lang w:val="en-US"/>
        </w:rPr>
        <w:tab/>
      </w:r>
      <w:r>
        <w:rPr>
          <w:lang w:val="en-US"/>
        </w:rPr>
        <w:tab/>
        <w:t>} else if (</w:t>
      </w:r>
      <w:proofErr w:type="spellStart"/>
      <w:r>
        <w:rPr>
          <w:lang w:val="en-US"/>
        </w:rPr>
        <w:t>strArray</w:t>
      </w:r>
      <w:proofErr w:type="spellEnd"/>
      <w:r>
        <w:rPr>
          <w:lang w:val="en-US"/>
        </w:rPr>
        <w:t>[t</w:t>
      </w:r>
      <w:proofErr w:type="gramStart"/>
      <w:r>
        <w:rPr>
          <w:lang w:val="en-US"/>
        </w:rPr>
        <w:t>] !</w:t>
      </w:r>
      <w:proofErr w:type="gramEnd"/>
      <w:r>
        <w:rPr>
          <w:lang w:val="en-US"/>
        </w:rPr>
        <w:t xml:space="preserve">= null || </w:t>
      </w:r>
      <w:proofErr w:type="spellStart"/>
      <w:r>
        <w:rPr>
          <w:lang w:val="en-US"/>
        </w:rPr>
        <w:t>strArray</w:t>
      </w:r>
      <w:proofErr w:type="spellEnd"/>
      <w:r>
        <w:rPr>
          <w:lang w:val="en-US"/>
        </w:rPr>
        <w:t>[t] != “{P}”){</w:t>
      </w:r>
    </w:p>
    <w:p w:rsidR="00561532" w:rsidRDefault="00561532">
      <w:pPr>
        <w:rPr>
          <w:lang w:val="en-US"/>
        </w:rPr>
      </w:pPr>
      <w:r>
        <w:rPr>
          <w:lang w:val="en-US"/>
        </w:rPr>
        <w:tab/>
      </w:r>
      <w:r>
        <w:rPr>
          <w:lang w:val="en-US"/>
        </w:rPr>
        <w:tab/>
      </w:r>
      <w:r>
        <w:rPr>
          <w:lang w:val="en-US"/>
        </w:rPr>
        <w:tab/>
      </w:r>
      <w:r>
        <w:rPr>
          <w:lang w:val="en-US"/>
        </w:rPr>
        <w:tab/>
        <w:t>Return field already populated error;</w:t>
      </w:r>
    </w:p>
    <w:p w:rsidR="00561532" w:rsidRDefault="00561532">
      <w:pPr>
        <w:rPr>
          <w:lang w:val="en-US"/>
        </w:rPr>
      </w:pPr>
      <w:r>
        <w:rPr>
          <w:lang w:val="en-US"/>
        </w:rPr>
        <w:tab/>
      </w:r>
      <w:r>
        <w:rPr>
          <w:lang w:val="en-US"/>
        </w:rPr>
        <w:tab/>
      </w:r>
      <w:r>
        <w:rPr>
          <w:lang w:val="en-US"/>
        </w:rPr>
        <w:tab/>
        <w:t>} else {</w:t>
      </w:r>
    </w:p>
    <w:p w:rsidR="002B4918" w:rsidRDefault="002B4918">
      <w:pPr>
        <w:rPr>
          <w:lang w:val="en-US"/>
        </w:rPr>
      </w:pPr>
      <w:r>
        <w:rPr>
          <w:lang w:val="en-US"/>
        </w:rPr>
        <w:tab/>
      </w:r>
      <w:r>
        <w:rPr>
          <w:lang w:val="en-US"/>
        </w:rPr>
        <w:tab/>
      </w:r>
      <w:r>
        <w:rPr>
          <w:lang w:val="en-US"/>
        </w:rPr>
        <w:tab/>
      </w:r>
      <w:r w:rsidR="00561532">
        <w:rPr>
          <w:lang w:val="en-US"/>
        </w:rPr>
        <w:tab/>
      </w:r>
      <w:proofErr w:type="spellStart"/>
      <w:proofErr w:type="gramStart"/>
      <w:r>
        <w:rPr>
          <w:lang w:val="en-US"/>
        </w:rPr>
        <w:t>strArray</w:t>
      </w:r>
      <w:proofErr w:type="spellEnd"/>
      <w:r>
        <w:rPr>
          <w:lang w:val="en-US"/>
        </w:rPr>
        <w:t>[</w:t>
      </w:r>
      <w:proofErr w:type="gramEnd"/>
      <w:r>
        <w:rPr>
          <w:lang w:val="en-US"/>
        </w:rPr>
        <w:t>t] = key;</w:t>
      </w:r>
    </w:p>
    <w:p w:rsidR="00561532" w:rsidRDefault="00561532">
      <w:pPr>
        <w:rPr>
          <w:lang w:val="en-US"/>
        </w:rPr>
      </w:pPr>
      <w:r>
        <w:rPr>
          <w:lang w:val="en-US"/>
        </w:rPr>
        <w:tab/>
      </w:r>
      <w:r>
        <w:rPr>
          <w:lang w:val="en-US"/>
        </w:rPr>
        <w:tab/>
      </w:r>
      <w:r>
        <w:rPr>
          <w:lang w:val="en-US"/>
        </w:rPr>
        <w:tab/>
        <w:t>}</w:t>
      </w:r>
    </w:p>
    <w:p w:rsidR="00B57970" w:rsidRDefault="002B4918">
      <w:pPr>
        <w:rPr>
          <w:b/>
          <w:lang w:val="en-US"/>
        </w:rPr>
      </w:pPr>
      <w:r>
        <w:rPr>
          <w:lang w:val="en-US"/>
        </w:rPr>
        <w:tab/>
      </w:r>
      <w:r>
        <w:rPr>
          <w:lang w:val="en-US"/>
        </w:rPr>
        <w:tab/>
        <w:t>}</w:t>
      </w:r>
      <w:r w:rsidR="00B57970">
        <w:rPr>
          <w:b/>
          <w:lang w:val="en-US"/>
        </w:rPr>
        <w:br w:type="page"/>
      </w:r>
    </w:p>
    <w:p w:rsidR="009A248C" w:rsidRPr="00B57970" w:rsidRDefault="009A248C" w:rsidP="00B57970">
      <w:pPr>
        <w:rPr>
          <w:b/>
          <w:lang w:val="en-US"/>
        </w:rPr>
      </w:pPr>
    </w:p>
    <w:p w:rsidR="009A248C" w:rsidRDefault="009A248C" w:rsidP="009A248C">
      <w:pPr>
        <w:pStyle w:val="ListParagraph"/>
        <w:numPr>
          <w:ilvl w:val="0"/>
          <w:numId w:val="11"/>
        </w:numPr>
        <w:ind w:left="0" w:firstLine="0"/>
        <w:rPr>
          <w:b/>
          <w:lang w:val="en-US"/>
        </w:rPr>
      </w:pPr>
      <w:r>
        <w:rPr>
          <w:b/>
        </w:rPr>
        <w:t>Implement inorder traversal</w:t>
      </w:r>
      <w:r>
        <w:rPr>
          <w:b/>
          <w:lang w:val="en-US"/>
        </w:rPr>
        <w:t xml:space="preserve"> for the right in-thread tree in the previous problem.</w:t>
      </w:r>
    </w:p>
    <w:p w:rsidR="00DD1820" w:rsidRPr="005F2E34" w:rsidRDefault="005F2E34">
      <w:pPr>
        <w:rPr>
          <w:color w:val="92D050"/>
          <w:lang w:val="en-US"/>
        </w:rPr>
      </w:pPr>
      <w:r>
        <w:rPr>
          <w:color w:val="92D050"/>
          <w:lang w:val="en-US"/>
        </w:rPr>
        <w:t>//</w:t>
      </w:r>
      <w:bookmarkStart w:id="0" w:name="_GoBack"/>
      <w:bookmarkEnd w:id="0"/>
      <w:r w:rsidR="00B94E3F" w:rsidRPr="005F2E34">
        <w:rPr>
          <w:color w:val="92D050"/>
          <w:lang w:val="en-US"/>
        </w:rPr>
        <w:t xml:space="preserve">This prints the values of the array starting from the leftmost node, then its parent, then the parent’s right node. </w:t>
      </w:r>
    </w:p>
    <w:p w:rsidR="00055062" w:rsidRDefault="00055062">
      <w:pPr>
        <w:rPr>
          <w:b/>
          <w:lang w:val="en-US"/>
        </w:rPr>
      </w:pPr>
    </w:p>
    <w:p w:rsidR="00055062" w:rsidRDefault="00055062">
      <w:pPr>
        <w:rPr>
          <w:lang w:val="en-US"/>
        </w:rPr>
      </w:pPr>
      <w:proofErr w:type="gramStart"/>
      <w:r>
        <w:rPr>
          <w:lang w:val="en-US"/>
        </w:rPr>
        <w:t>void</w:t>
      </w:r>
      <w:proofErr w:type="gramEnd"/>
      <w:r>
        <w:rPr>
          <w:lang w:val="en-US"/>
        </w:rPr>
        <w:t xml:space="preserve"> </w:t>
      </w:r>
      <w:proofErr w:type="spellStart"/>
      <w:r>
        <w:rPr>
          <w:lang w:val="en-US"/>
        </w:rPr>
        <w:t>printInOrder</w:t>
      </w:r>
      <w:proofErr w:type="spellEnd"/>
      <w:r>
        <w:rPr>
          <w:lang w:val="en-US"/>
        </w:rPr>
        <w:t xml:space="preserve">(String[] </w:t>
      </w:r>
      <w:proofErr w:type="spellStart"/>
      <w:r>
        <w:rPr>
          <w:lang w:val="en-US"/>
        </w:rPr>
        <w:t>strArray</w:t>
      </w:r>
      <w:proofErr w:type="spellEnd"/>
      <w:r>
        <w:rPr>
          <w:lang w:val="en-US"/>
        </w:rPr>
        <w:t xml:space="preserve">, </w:t>
      </w:r>
      <w:proofErr w:type="spellStart"/>
      <w:r>
        <w:rPr>
          <w:lang w:val="en-US"/>
        </w:rPr>
        <w:t>int</w:t>
      </w:r>
      <w:proofErr w:type="spellEnd"/>
      <w:r>
        <w:rPr>
          <w:lang w:val="en-US"/>
        </w:rPr>
        <w:t xml:space="preserve"> index){</w:t>
      </w:r>
    </w:p>
    <w:p w:rsidR="00055062" w:rsidRDefault="00055062">
      <w:pPr>
        <w:rPr>
          <w:lang w:val="en-US"/>
        </w:rPr>
      </w:pPr>
      <w:r>
        <w:rPr>
          <w:lang w:val="en-US"/>
        </w:rPr>
        <w:tab/>
      </w:r>
      <w:proofErr w:type="gramStart"/>
      <w:r>
        <w:rPr>
          <w:lang w:val="en-US"/>
        </w:rPr>
        <w:t>if</w:t>
      </w:r>
      <w:proofErr w:type="gramEnd"/>
      <w:r>
        <w:rPr>
          <w:lang w:val="en-US"/>
        </w:rPr>
        <w:t xml:space="preserve"> (</w:t>
      </w:r>
      <w:proofErr w:type="spellStart"/>
      <w:r>
        <w:rPr>
          <w:lang w:val="en-US"/>
        </w:rPr>
        <w:t>strArray</w:t>
      </w:r>
      <w:proofErr w:type="spellEnd"/>
      <w:r>
        <w:rPr>
          <w:lang w:val="en-US"/>
        </w:rPr>
        <w:t xml:space="preserve">[index] == null || index &gt; </w:t>
      </w:r>
      <w:proofErr w:type="spellStart"/>
      <w:r>
        <w:rPr>
          <w:lang w:val="en-US"/>
        </w:rPr>
        <w:t>maxSize</w:t>
      </w:r>
      <w:proofErr w:type="spellEnd"/>
      <w:r>
        <w:rPr>
          <w:lang w:val="en-US"/>
        </w:rPr>
        <w:t xml:space="preserve"> ||</w:t>
      </w:r>
      <w:r w:rsidR="005C10AF">
        <w:rPr>
          <w:lang w:val="en-US"/>
        </w:rPr>
        <w:t xml:space="preserve"> </w:t>
      </w:r>
      <w:proofErr w:type="spellStart"/>
      <w:r w:rsidR="005C10AF">
        <w:rPr>
          <w:lang w:val="en-US"/>
        </w:rPr>
        <w:t>strArray</w:t>
      </w:r>
      <w:proofErr w:type="spellEnd"/>
      <w:r w:rsidR="005C10AF">
        <w:rPr>
          <w:lang w:val="en-US"/>
        </w:rPr>
        <w:t>[index] == “{P}”</w:t>
      </w:r>
      <w:r>
        <w:rPr>
          <w:lang w:val="en-US"/>
        </w:rPr>
        <w:t xml:space="preserve"> ){</w:t>
      </w:r>
    </w:p>
    <w:p w:rsidR="00055062" w:rsidRDefault="00055062">
      <w:pPr>
        <w:rPr>
          <w:lang w:val="en-US"/>
        </w:rPr>
      </w:pPr>
      <w:r>
        <w:rPr>
          <w:lang w:val="en-US"/>
        </w:rPr>
        <w:tab/>
      </w:r>
      <w:r>
        <w:rPr>
          <w:lang w:val="en-US"/>
        </w:rPr>
        <w:tab/>
      </w:r>
      <w:proofErr w:type="gramStart"/>
      <w:r>
        <w:rPr>
          <w:lang w:val="en-US"/>
        </w:rPr>
        <w:t>return</w:t>
      </w:r>
      <w:proofErr w:type="gramEnd"/>
      <w:r>
        <w:rPr>
          <w:lang w:val="en-US"/>
        </w:rPr>
        <w:t>;</w:t>
      </w:r>
    </w:p>
    <w:p w:rsidR="00055062" w:rsidRDefault="00055062">
      <w:pPr>
        <w:rPr>
          <w:lang w:val="en-US"/>
        </w:rPr>
      </w:pPr>
      <w:r>
        <w:rPr>
          <w:lang w:val="en-US"/>
        </w:rPr>
        <w:tab/>
        <w:t>}</w:t>
      </w:r>
    </w:p>
    <w:p w:rsidR="00055062" w:rsidRDefault="00055062">
      <w:pPr>
        <w:rPr>
          <w:lang w:val="en-US"/>
        </w:rPr>
      </w:pPr>
      <w:r>
        <w:rPr>
          <w:lang w:val="en-US"/>
        </w:rPr>
        <w:tab/>
      </w:r>
    </w:p>
    <w:p w:rsidR="00055062" w:rsidRDefault="00055062">
      <w:pPr>
        <w:rPr>
          <w:lang w:val="en-US"/>
        </w:rPr>
      </w:pPr>
      <w:r>
        <w:rPr>
          <w:lang w:val="en-US"/>
        </w:rPr>
        <w:tab/>
      </w:r>
      <w:proofErr w:type="spellStart"/>
      <w:proofErr w:type="gramStart"/>
      <w:r>
        <w:rPr>
          <w:lang w:val="en-US"/>
        </w:rPr>
        <w:t>printInOrder</w:t>
      </w:r>
      <w:proofErr w:type="spellEnd"/>
      <w:r>
        <w:rPr>
          <w:lang w:val="en-US"/>
        </w:rPr>
        <w:t>(</w:t>
      </w:r>
      <w:proofErr w:type="gramEnd"/>
      <w:r>
        <w:rPr>
          <w:lang w:val="en-US"/>
        </w:rPr>
        <w:t>index*2);</w:t>
      </w:r>
    </w:p>
    <w:p w:rsidR="00055062" w:rsidRDefault="00055062">
      <w:pPr>
        <w:rPr>
          <w:lang w:val="en-US"/>
        </w:rPr>
      </w:pPr>
    </w:p>
    <w:p w:rsidR="00055062" w:rsidRDefault="00055062">
      <w:pPr>
        <w:rPr>
          <w:lang w:val="en-US"/>
        </w:rPr>
      </w:pPr>
      <w:r>
        <w:rPr>
          <w:lang w:val="en-US"/>
        </w:rPr>
        <w:tab/>
      </w:r>
      <w:proofErr w:type="spellStart"/>
      <w:proofErr w:type="gramStart"/>
      <w:r>
        <w:rPr>
          <w:lang w:val="en-US"/>
        </w:rPr>
        <w:t>System.out.print</w:t>
      </w:r>
      <w:proofErr w:type="spellEnd"/>
      <w:r>
        <w:rPr>
          <w:lang w:val="en-US"/>
        </w:rPr>
        <w:t>(</w:t>
      </w:r>
      <w:proofErr w:type="spellStart"/>
      <w:proofErr w:type="gramEnd"/>
      <w:r>
        <w:rPr>
          <w:lang w:val="en-US"/>
        </w:rPr>
        <w:t>strArray</w:t>
      </w:r>
      <w:proofErr w:type="spellEnd"/>
      <w:r>
        <w:rPr>
          <w:lang w:val="en-US"/>
        </w:rPr>
        <w:t>[index]); //prints out the value if not a pointer or null</w:t>
      </w:r>
    </w:p>
    <w:p w:rsidR="00055062" w:rsidRDefault="00055062">
      <w:pPr>
        <w:rPr>
          <w:lang w:val="en-US"/>
        </w:rPr>
      </w:pPr>
    </w:p>
    <w:p w:rsidR="005C10AF" w:rsidRDefault="00055062">
      <w:pPr>
        <w:rPr>
          <w:lang w:val="en-US"/>
        </w:rPr>
      </w:pPr>
      <w:r>
        <w:rPr>
          <w:lang w:val="en-US"/>
        </w:rPr>
        <w:tab/>
      </w:r>
      <w:proofErr w:type="spellStart"/>
      <w:proofErr w:type="gramStart"/>
      <w:r w:rsidR="005C10AF">
        <w:rPr>
          <w:lang w:val="en-US"/>
        </w:rPr>
        <w:t>printInOrder</w:t>
      </w:r>
      <w:proofErr w:type="spellEnd"/>
      <w:r w:rsidR="005C10AF">
        <w:rPr>
          <w:lang w:val="en-US"/>
        </w:rPr>
        <w:t>(</w:t>
      </w:r>
      <w:proofErr w:type="gramEnd"/>
      <w:r w:rsidR="00B94E3F">
        <w:rPr>
          <w:lang w:val="en-US"/>
        </w:rPr>
        <w:t>index*2+1</w:t>
      </w:r>
      <w:r w:rsidR="005C10AF">
        <w:rPr>
          <w:lang w:val="en-US"/>
        </w:rPr>
        <w:t>);</w:t>
      </w:r>
    </w:p>
    <w:p w:rsidR="00DD1820" w:rsidRDefault="005C10AF">
      <w:pPr>
        <w:rPr>
          <w:b/>
          <w:lang w:val="en-US"/>
        </w:rPr>
      </w:pPr>
      <w:r>
        <w:rPr>
          <w:lang w:val="en-US"/>
        </w:rPr>
        <w:t>}</w:t>
      </w:r>
      <w:r w:rsidR="00DD1820">
        <w:rPr>
          <w:b/>
          <w:lang w:val="en-US"/>
        </w:rPr>
        <w:br w:type="page"/>
      </w:r>
    </w:p>
    <w:p w:rsidR="009A248C" w:rsidRPr="009A248C" w:rsidRDefault="009A248C" w:rsidP="009A248C">
      <w:pPr>
        <w:pStyle w:val="ListParagraph"/>
        <w:ind w:left="0"/>
        <w:rPr>
          <w:b/>
          <w:lang w:val="en-US"/>
        </w:rPr>
      </w:pPr>
    </w:p>
    <w:p w:rsidR="008C45F6" w:rsidRPr="00C33D2A" w:rsidRDefault="008C45F6" w:rsidP="00C33D2A">
      <w:pPr>
        <w:pStyle w:val="Heading2"/>
        <w:spacing w:before="0" w:after="0"/>
        <w:rPr>
          <w:rFonts w:ascii="Times New Roman" w:hAnsi="Times New Roman" w:cs="Times New Roman"/>
          <w:sz w:val="24"/>
          <w:szCs w:val="24"/>
        </w:rPr>
      </w:pPr>
    </w:p>
    <w:p w:rsidR="00C77AE7" w:rsidRDefault="008C45F6" w:rsidP="00C33D2A">
      <w:pPr>
        <w:pStyle w:val="ListParagraph"/>
        <w:numPr>
          <w:ilvl w:val="0"/>
          <w:numId w:val="11"/>
        </w:numPr>
        <w:ind w:left="0" w:firstLine="0"/>
        <w:rPr>
          <w:b/>
          <w:lang w:val="en-US"/>
        </w:rPr>
      </w:pPr>
      <w:r w:rsidRPr="00C33D2A">
        <w:rPr>
          <w:b/>
        </w:rPr>
        <w:t>Define the Fibonacci binary tree of order n as follows: If n=0 or n=1, the tree consists of a single node. If n&gt;1, the tree consists of a root, with the Fibonacci tree of order n-1 as the left subtree and the Fibonacci tree of order n</w:t>
      </w:r>
      <w:r w:rsidR="009A248C">
        <w:rPr>
          <w:b/>
        </w:rPr>
        <w:t>-2 as the right subtree.</w:t>
      </w:r>
      <w:r w:rsidR="009A248C">
        <w:rPr>
          <w:b/>
          <w:lang w:val="en-US"/>
        </w:rPr>
        <w:t xml:space="preserve">  </w:t>
      </w:r>
      <w:r w:rsidRPr="00C33D2A">
        <w:rPr>
          <w:b/>
        </w:rPr>
        <w:t xml:space="preserve">Write a </w:t>
      </w:r>
      <w:r w:rsidR="00C33D2A" w:rsidRPr="00C33D2A">
        <w:rPr>
          <w:b/>
          <w:lang w:val="en-US"/>
        </w:rPr>
        <w:t>method</w:t>
      </w:r>
      <w:r w:rsidRPr="00C33D2A">
        <w:rPr>
          <w:b/>
        </w:rPr>
        <w:t xml:space="preserve"> that </w:t>
      </w:r>
      <w:r w:rsidR="009A248C">
        <w:rPr>
          <w:b/>
          <w:lang w:val="en-US"/>
        </w:rPr>
        <w:t>builds a</w:t>
      </w:r>
      <w:r w:rsidRPr="00C33D2A">
        <w:rPr>
          <w:b/>
        </w:rPr>
        <w:t xml:space="preserve"> Fibonacci binary tree of order n</w:t>
      </w:r>
      <w:r w:rsidR="009A248C">
        <w:rPr>
          <w:b/>
          <w:lang w:val="en-US"/>
        </w:rPr>
        <w:t xml:space="preserve"> </w:t>
      </w:r>
      <w:r w:rsidR="00242938">
        <w:rPr>
          <w:b/>
          <w:lang w:val="en-US"/>
        </w:rPr>
        <w:t xml:space="preserve">and </w:t>
      </w:r>
      <w:r w:rsidR="009A248C" w:rsidRPr="00C33D2A">
        <w:rPr>
          <w:b/>
        </w:rPr>
        <w:t>returns a pointer</w:t>
      </w:r>
      <w:r w:rsidR="00242938">
        <w:rPr>
          <w:b/>
          <w:lang w:val="en-US"/>
        </w:rPr>
        <w:t xml:space="preserve"> to it</w:t>
      </w:r>
      <w:r w:rsidRPr="00C33D2A">
        <w:rPr>
          <w:b/>
        </w:rPr>
        <w:t>.</w:t>
      </w:r>
      <w:r w:rsidRPr="00C33D2A">
        <w:rPr>
          <w:b/>
        </w:rPr>
        <w:br/>
      </w:r>
    </w:p>
    <w:p w:rsidR="00C77AE7" w:rsidRDefault="00C77AE7" w:rsidP="00C77AE7">
      <w:pPr>
        <w:rPr>
          <w:lang w:val="en-US"/>
        </w:rPr>
      </w:pPr>
      <w:r>
        <w:rPr>
          <w:lang w:val="en-US"/>
        </w:rPr>
        <w:t xml:space="preserve">Class </w:t>
      </w:r>
      <w:proofErr w:type="gramStart"/>
      <w:r>
        <w:rPr>
          <w:lang w:val="en-US"/>
        </w:rPr>
        <w:t>Fibonacci{</w:t>
      </w:r>
      <w:proofErr w:type="gramEnd"/>
    </w:p>
    <w:p w:rsidR="00C77AE7" w:rsidRDefault="00C77AE7" w:rsidP="00C77AE7">
      <w:pPr>
        <w:rPr>
          <w:lang w:val="en-US"/>
        </w:rPr>
      </w:pPr>
      <w:r>
        <w:rPr>
          <w:lang w:val="en-US"/>
        </w:rPr>
        <w:tab/>
      </w:r>
      <w:r w:rsidR="00C26ED7">
        <w:rPr>
          <w:lang w:val="en-US"/>
        </w:rPr>
        <w:t xml:space="preserve">Class </w:t>
      </w:r>
      <w:proofErr w:type="spellStart"/>
      <w:r w:rsidR="00C26ED7">
        <w:rPr>
          <w:lang w:val="en-US"/>
        </w:rPr>
        <w:t>TreeNode</w:t>
      </w:r>
      <w:proofErr w:type="spellEnd"/>
      <w:r w:rsidR="00C26ED7">
        <w:rPr>
          <w:lang w:val="en-US"/>
        </w:rPr>
        <w:t xml:space="preserve"> {</w:t>
      </w:r>
    </w:p>
    <w:p w:rsidR="00C26ED7" w:rsidRDefault="00C26ED7" w:rsidP="00C77AE7">
      <w:pPr>
        <w:rPr>
          <w:lang w:val="en-US"/>
        </w:rPr>
      </w:pPr>
      <w:r>
        <w:rPr>
          <w:lang w:val="en-US"/>
        </w:rPr>
        <w:tab/>
      </w:r>
      <w:r>
        <w:rPr>
          <w:lang w:val="en-US"/>
        </w:rPr>
        <w:tab/>
      </w:r>
      <w:proofErr w:type="spellStart"/>
      <w:r>
        <w:rPr>
          <w:lang w:val="en-US"/>
        </w:rPr>
        <w:t>DataType</w:t>
      </w:r>
      <w:proofErr w:type="spellEnd"/>
      <w:r>
        <w:rPr>
          <w:lang w:val="en-US"/>
        </w:rPr>
        <w:t xml:space="preserve"> Data;</w:t>
      </w:r>
    </w:p>
    <w:p w:rsidR="00C26ED7" w:rsidRDefault="00C26ED7" w:rsidP="00C77AE7">
      <w:pPr>
        <w:rPr>
          <w:lang w:val="en-US"/>
        </w:rPr>
      </w:pPr>
      <w:r>
        <w:rPr>
          <w:lang w:val="en-US"/>
        </w:rPr>
        <w:tab/>
      </w:r>
      <w:r>
        <w:rPr>
          <w:lang w:val="en-US"/>
        </w:rPr>
        <w:tab/>
      </w:r>
      <w:proofErr w:type="spellStart"/>
      <w:r>
        <w:rPr>
          <w:lang w:val="en-US"/>
        </w:rPr>
        <w:t>TreeNode</w:t>
      </w:r>
      <w:proofErr w:type="spellEnd"/>
      <w:r>
        <w:rPr>
          <w:lang w:val="en-US"/>
        </w:rPr>
        <w:t xml:space="preserve"> Left, Right;</w:t>
      </w:r>
    </w:p>
    <w:p w:rsidR="00C26ED7" w:rsidRDefault="00C26ED7" w:rsidP="00C77AE7">
      <w:pPr>
        <w:rPr>
          <w:lang w:val="en-US"/>
        </w:rPr>
      </w:pPr>
      <w:r>
        <w:rPr>
          <w:lang w:val="en-US"/>
        </w:rPr>
        <w:tab/>
        <w:t>}</w:t>
      </w:r>
    </w:p>
    <w:p w:rsidR="00C26ED7" w:rsidRDefault="00C26ED7" w:rsidP="00C77AE7">
      <w:pPr>
        <w:rPr>
          <w:lang w:val="en-US"/>
        </w:rPr>
      </w:pPr>
    </w:p>
    <w:p w:rsidR="00C26ED7" w:rsidRDefault="00C26ED7" w:rsidP="00C77AE7">
      <w:pPr>
        <w:rPr>
          <w:lang w:val="en-US"/>
        </w:rPr>
      </w:pPr>
      <w:r>
        <w:rPr>
          <w:lang w:val="en-US"/>
        </w:rPr>
        <w:tab/>
        <w:t xml:space="preserve">Class </w:t>
      </w:r>
      <w:proofErr w:type="spellStart"/>
      <w:proofErr w:type="gramStart"/>
      <w:r>
        <w:rPr>
          <w:lang w:val="en-US"/>
        </w:rPr>
        <w:t>TreeNode</w:t>
      </w:r>
      <w:proofErr w:type="spellEnd"/>
      <w:r>
        <w:rPr>
          <w:lang w:val="en-US"/>
        </w:rPr>
        <w:t>(</w:t>
      </w:r>
      <w:proofErr w:type="spellStart"/>
      <w:proofErr w:type="gramEnd"/>
      <w:r>
        <w:rPr>
          <w:lang w:val="en-US"/>
        </w:rPr>
        <w:t>int</w:t>
      </w:r>
      <w:proofErr w:type="spellEnd"/>
      <w:r>
        <w:rPr>
          <w:lang w:val="en-US"/>
        </w:rPr>
        <w:t xml:space="preserve"> n){</w:t>
      </w:r>
    </w:p>
    <w:p w:rsidR="00C26ED7" w:rsidRDefault="00C26ED7" w:rsidP="00C77AE7">
      <w:pPr>
        <w:rPr>
          <w:lang w:val="en-US"/>
        </w:rPr>
      </w:pPr>
      <w:r>
        <w:rPr>
          <w:lang w:val="en-US"/>
        </w:rPr>
        <w:tab/>
      </w:r>
      <w:r>
        <w:rPr>
          <w:lang w:val="en-US"/>
        </w:rPr>
        <w:tab/>
      </w:r>
      <w:proofErr w:type="spellStart"/>
      <w:r>
        <w:rPr>
          <w:lang w:val="en-US"/>
        </w:rPr>
        <w:t>TreeNode</w:t>
      </w:r>
      <w:proofErr w:type="spellEnd"/>
      <w:r>
        <w:rPr>
          <w:lang w:val="en-US"/>
        </w:rPr>
        <w:t xml:space="preserve"> new = new </w:t>
      </w:r>
      <w:proofErr w:type="spellStart"/>
      <w:proofErr w:type="gramStart"/>
      <w:r>
        <w:rPr>
          <w:lang w:val="en-US"/>
        </w:rPr>
        <w:t>TreeNode</w:t>
      </w:r>
      <w:proofErr w:type="spellEnd"/>
      <w:r>
        <w:rPr>
          <w:lang w:val="en-US"/>
        </w:rPr>
        <w:t>(</w:t>
      </w:r>
      <w:proofErr w:type="gramEnd"/>
      <w:r>
        <w:rPr>
          <w:lang w:val="en-US"/>
        </w:rPr>
        <w:t>);</w:t>
      </w:r>
    </w:p>
    <w:p w:rsidR="00C26ED7" w:rsidRDefault="00C26ED7" w:rsidP="00C77AE7">
      <w:pPr>
        <w:rPr>
          <w:lang w:val="en-US"/>
        </w:rPr>
      </w:pPr>
      <w:r>
        <w:rPr>
          <w:lang w:val="en-US"/>
        </w:rPr>
        <w:tab/>
      </w:r>
      <w:r>
        <w:rPr>
          <w:lang w:val="en-US"/>
        </w:rPr>
        <w:tab/>
        <w:t xml:space="preserve">If </w:t>
      </w:r>
      <w:proofErr w:type="gramStart"/>
      <w:r>
        <w:rPr>
          <w:lang w:val="en-US"/>
        </w:rPr>
        <w:t>( n</w:t>
      </w:r>
      <w:proofErr w:type="gramEnd"/>
      <w:r>
        <w:rPr>
          <w:lang w:val="en-US"/>
        </w:rPr>
        <w:t xml:space="preserve"> == 0 || n == 1){</w:t>
      </w:r>
    </w:p>
    <w:p w:rsidR="00C26ED7" w:rsidRDefault="00C26ED7" w:rsidP="00C77AE7">
      <w:pPr>
        <w:rPr>
          <w:lang w:val="en-US"/>
        </w:rPr>
      </w:pPr>
      <w:r>
        <w:rPr>
          <w:lang w:val="en-US"/>
        </w:rPr>
        <w:tab/>
      </w:r>
      <w:r>
        <w:rPr>
          <w:lang w:val="en-US"/>
        </w:rPr>
        <w:tab/>
      </w:r>
      <w:r>
        <w:rPr>
          <w:lang w:val="en-US"/>
        </w:rPr>
        <w:tab/>
      </w:r>
      <w:proofErr w:type="spellStart"/>
      <w:r>
        <w:rPr>
          <w:lang w:val="en-US"/>
        </w:rPr>
        <w:t>n</w:t>
      </w:r>
      <w:r w:rsidR="00E66A39">
        <w:rPr>
          <w:lang w:val="en-US"/>
        </w:rPr>
        <w:t>ew</w:t>
      </w:r>
      <w:r>
        <w:rPr>
          <w:lang w:val="en-US"/>
        </w:rPr>
        <w:t>.</w:t>
      </w:r>
      <w:r w:rsidR="00E66A39">
        <w:rPr>
          <w:lang w:val="en-US"/>
        </w:rPr>
        <w:t>L</w:t>
      </w:r>
      <w:r>
        <w:rPr>
          <w:lang w:val="en-US"/>
        </w:rPr>
        <w:t>eft</w:t>
      </w:r>
      <w:proofErr w:type="spellEnd"/>
      <w:r>
        <w:rPr>
          <w:lang w:val="en-US"/>
        </w:rPr>
        <w:t xml:space="preserve"> = null;</w:t>
      </w:r>
    </w:p>
    <w:p w:rsidR="00C26ED7" w:rsidRDefault="00C26ED7" w:rsidP="00C77AE7">
      <w:pPr>
        <w:rPr>
          <w:lang w:val="en-US"/>
        </w:rPr>
      </w:pPr>
      <w:r>
        <w:rPr>
          <w:lang w:val="en-US"/>
        </w:rPr>
        <w:tab/>
      </w:r>
      <w:r>
        <w:rPr>
          <w:lang w:val="en-US"/>
        </w:rPr>
        <w:tab/>
      </w:r>
      <w:r>
        <w:rPr>
          <w:lang w:val="en-US"/>
        </w:rPr>
        <w:tab/>
      </w:r>
      <w:proofErr w:type="spellStart"/>
      <w:r>
        <w:rPr>
          <w:lang w:val="en-US"/>
        </w:rPr>
        <w:t>n</w:t>
      </w:r>
      <w:r w:rsidR="00E66A39">
        <w:rPr>
          <w:lang w:val="en-US"/>
        </w:rPr>
        <w:t>ew</w:t>
      </w:r>
      <w:r>
        <w:rPr>
          <w:lang w:val="en-US"/>
        </w:rPr>
        <w:t>.</w:t>
      </w:r>
      <w:r w:rsidR="00E66A39">
        <w:rPr>
          <w:lang w:val="en-US"/>
        </w:rPr>
        <w:t>R</w:t>
      </w:r>
      <w:r>
        <w:rPr>
          <w:lang w:val="en-US"/>
        </w:rPr>
        <w:t>ight</w:t>
      </w:r>
      <w:proofErr w:type="spellEnd"/>
      <w:r>
        <w:rPr>
          <w:lang w:val="en-US"/>
        </w:rPr>
        <w:t xml:space="preserve"> = null;</w:t>
      </w:r>
    </w:p>
    <w:p w:rsidR="00C26ED7" w:rsidRDefault="00C26ED7" w:rsidP="00C77AE7">
      <w:pPr>
        <w:rPr>
          <w:lang w:val="en-US"/>
        </w:rPr>
      </w:pPr>
      <w:r>
        <w:rPr>
          <w:lang w:val="en-US"/>
        </w:rPr>
        <w:tab/>
      </w:r>
      <w:r>
        <w:rPr>
          <w:lang w:val="en-US"/>
        </w:rPr>
        <w:tab/>
        <w:t>} else {</w:t>
      </w:r>
    </w:p>
    <w:p w:rsidR="00C26ED7" w:rsidRDefault="00C26ED7" w:rsidP="00C77AE7">
      <w:pPr>
        <w:rPr>
          <w:lang w:val="en-US"/>
        </w:rPr>
      </w:pPr>
      <w:r>
        <w:rPr>
          <w:lang w:val="en-US"/>
        </w:rPr>
        <w:tab/>
      </w:r>
      <w:r>
        <w:rPr>
          <w:lang w:val="en-US"/>
        </w:rPr>
        <w:tab/>
      </w:r>
      <w:r>
        <w:rPr>
          <w:lang w:val="en-US"/>
        </w:rPr>
        <w:tab/>
      </w:r>
      <w:proofErr w:type="spellStart"/>
      <w:r>
        <w:rPr>
          <w:lang w:val="en-US"/>
        </w:rPr>
        <w:t>n</w:t>
      </w:r>
      <w:r w:rsidR="00E66A39">
        <w:rPr>
          <w:lang w:val="en-US"/>
        </w:rPr>
        <w:t>ew</w:t>
      </w:r>
      <w:r>
        <w:rPr>
          <w:lang w:val="en-US"/>
        </w:rPr>
        <w:t>.</w:t>
      </w:r>
      <w:r w:rsidR="00E66A39">
        <w:rPr>
          <w:lang w:val="en-US"/>
        </w:rPr>
        <w:t>L</w:t>
      </w:r>
      <w:r>
        <w:rPr>
          <w:lang w:val="en-US"/>
        </w:rPr>
        <w:t>eft</w:t>
      </w:r>
      <w:proofErr w:type="spellEnd"/>
      <w:r>
        <w:rPr>
          <w:lang w:val="en-US"/>
        </w:rPr>
        <w:t xml:space="preserve"> = </w:t>
      </w:r>
      <w:proofErr w:type="gramStart"/>
      <w:r>
        <w:rPr>
          <w:lang w:val="en-US"/>
        </w:rPr>
        <w:t>tree(</w:t>
      </w:r>
      <w:proofErr w:type="gramEnd"/>
      <w:r>
        <w:rPr>
          <w:lang w:val="en-US"/>
        </w:rPr>
        <w:t>n-1);</w:t>
      </w:r>
    </w:p>
    <w:p w:rsidR="00C26ED7" w:rsidRDefault="00C26ED7" w:rsidP="00C77AE7">
      <w:pPr>
        <w:rPr>
          <w:lang w:val="en-US"/>
        </w:rPr>
      </w:pPr>
      <w:r>
        <w:rPr>
          <w:lang w:val="en-US"/>
        </w:rPr>
        <w:tab/>
      </w:r>
      <w:r>
        <w:rPr>
          <w:lang w:val="en-US"/>
        </w:rPr>
        <w:tab/>
      </w:r>
      <w:r>
        <w:rPr>
          <w:lang w:val="en-US"/>
        </w:rPr>
        <w:tab/>
      </w:r>
      <w:proofErr w:type="spellStart"/>
      <w:r>
        <w:rPr>
          <w:lang w:val="en-US"/>
        </w:rPr>
        <w:t>n</w:t>
      </w:r>
      <w:r w:rsidR="00E66A39">
        <w:rPr>
          <w:lang w:val="en-US"/>
        </w:rPr>
        <w:t>ew</w:t>
      </w:r>
      <w:r>
        <w:rPr>
          <w:lang w:val="en-US"/>
        </w:rPr>
        <w:t>.</w:t>
      </w:r>
      <w:r w:rsidR="00E66A39">
        <w:rPr>
          <w:lang w:val="en-US"/>
        </w:rPr>
        <w:t>R</w:t>
      </w:r>
      <w:r>
        <w:rPr>
          <w:lang w:val="en-US"/>
        </w:rPr>
        <w:t>ight</w:t>
      </w:r>
      <w:proofErr w:type="spellEnd"/>
      <w:r>
        <w:rPr>
          <w:lang w:val="en-US"/>
        </w:rPr>
        <w:t xml:space="preserve"> = </w:t>
      </w:r>
      <w:proofErr w:type="gramStart"/>
      <w:r>
        <w:rPr>
          <w:lang w:val="en-US"/>
        </w:rPr>
        <w:t>tree(</w:t>
      </w:r>
      <w:proofErr w:type="gramEnd"/>
      <w:r>
        <w:rPr>
          <w:lang w:val="en-US"/>
        </w:rPr>
        <w:t>n-2);</w:t>
      </w:r>
    </w:p>
    <w:p w:rsidR="00C26ED7" w:rsidRDefault="00C26ED7" w:rsidP="00C77AE7">
      <w:pPr>
        <w:rPr>
          <w:lang w:val="en-US"/>
        </w:rPr>
      </w:pPr>
      <w:r>
        <w:rPr>
          <w:lang w:val="en-US"/>
        </w:rPr>
        <w:tab/>
      </w:r>
      <w:r>
        <w:rPr>
          <w:lang w:val="en-US"/>
        </w:rPr>
        <w:tab/>
        <w:t>}</w:t>
      </w:r>
      <w:r w:rsidR="00E66A39">
        <w:rPr>
          <w:lang w:val="en-US"/>
        </w:rPr>
        <w:t xml:space="preserve"> </w:t>
      </w:r>
    </w:p>
    <w:p w:rsidR="00C26ED7" w:rsidRDefault="00C26ED7" w:rsidP="00C77AE7">
      <w:pPr>
        <w:rPr>
          <w:lang w:val="en-US"/>
        </w:rPr>
      </w:pPr>
      <w:r>
        <w:rPr>
          <w:lang w:val="en-US"/>
        </w:rPr>
        <w:tab/>
      </w:r>
      <w:r>
        <w:rPr>
          <w:lang w:val="en-US"/>
        </w:rPr>
        <w:tab/>
        <w:t>Return new;</w:t>
      </w:r>
      <w:r w:rsidR="00E66A39">
        <w:rPr>
          <w:lang w:val="en-US"/>
        </w:rPr>
        <w:t xml:space="preserve"> </w:t>
      </w:r>
    </w:p>
    <w:p w:rsidR="00C26ED7" w:rsidRDefault="00C26ED7" w:rsidP="00C77AE7">
      <w:pPr>
        <w:rPr>
          <w:lang w:val="en-US"/>
        </w:rPr>
      </w:pPr>
      <w:r>
        <w:rPr>
          <w:lang w:val="en-US"/>
        </w:rPr>
        <w:tab/>
        <w:t>}</w:t>
      </w:r>
    </w:p>
    <w:p w:rsidR="00C26ED7" w:rsidRPr="00C77AE7" w:rsidRDefault="00C26ED7" w:rsidP="00C77AE7">
      <w:pPr>
        <w:rPr>
          <w:lang w:val="en-US"/>
        </w:rPr>
      </w:pPr>
      <w:r>
        <w:rPr>
          <w:lang w:val="en-US"/>
        </w:rPr>
        <w:t>}</w:t>
      </w:r>
    </w:p>
    <w:p w:rsidR="009A248C" w:rsidRDefault="00C77AE7" w:rsidP="00C77AE7">
      <w:pPr>
        <w:rPr>
          <w:b/>
          <w:lang w:val="en-US"/>
        </w:rPr>
      </w:pPr>
      <w:r>
        <w:rPr>
          <w:b/>
          <w:lang w:val="en-US"/>
        </w:rPr>
        <w:br w:type="page"/>
      </w:r>
    </w:p>
    <w:p w:rsidR="009A248C" w:rsidRPr="009A248C" w:rsidRDefault="009A248C" w:rsidP="009A248C">
      <w:pPr>
        <w:pStyle w:val="ListParagraph"/>
        <w:rPr>
          <w:b/>
          <w:lang w:val="en-US"/>
        </w:rPr>
      </w:pPr>
    </w:p>
    <w:p w:rsidR="009A248C" w:rsidRDefault="009A248C" w:rsidP="00C33D2A">
      <w:pPr>
        <w:pStyle w:val="ListParagraph"/>
        <w:numPr>
          <w:ilvl w:val="0"/>
          <w:numId w:val="11"/>
        </w:numPr>
        <w:ind w:left="0" w:firstLine="0"/>
        <w:rPr>
          <w:b/>
          <w:lang w:val="en-US"/>
        </w:rPr>
      </w:pPr>
      <w:r>
        <w:rPr>
          <w:b/>
          <w:lang w:val="en-US"/>
        </w:rPr>
        <w:t>Answer the following questions about Fibonacci binary tree defined in the previous problem.</w:t>
      </w:r>
    </w:p>
    <w:p w:rsidR="009A248C" w:rsidRPr="009A248C" w:rsidRDefault="009A248C" w:rsidP="009A248C">
      <w:pPr>
        <w:pStyle w:val="ListParagraph"/>
        <w:rPr>
          <w:b/>
          <w:lang w:val="en-US"/>
        </w:rPr>
      </w:pPr>
    </w:p>
    <w:p w:rsidR="00E66A39" w:rsidRDefault="009A248C" w:rsidP="009A248C">
      <w:pPr>
        <w:ind w:left="720"/>
        <w:rPr>
          <w:b/>
        </w:rPr>
      </w:pPr>
      <w:r w:rsidRPr="009A248C">
        <w:rPr>
          <w:b/>
          <w:lang w:val="en-US"/>
        </w:rPr>
        <w:t>a</w:t>
      </w:r>
      <w:r w:rsidR="008C45F6" w:rsidRPr="009A248C">
        <w:rPr>
          <w:b/>
        </w:rPr>
        <w:t>) Is such a tree strictly binary?</w:t>
      </w:r>
    </w:p>
    <w:p w:rsidR="00E66A39" w:rsidRDefault="00E66A39" w:rsidP="009A248C">
      <w:pPr>
        <w:ind w:left="720"/>
        <w:rPr>
          <w:b/>
        </w:rPr>
      </w:pPr>
      <w:r>
        <w:rPr>
          <w:lang w:val="en-US"/>
        </w:rPr>
        <w:t xml:space="preserve">Yes, such a tree is strictly binary. Each node will either have no children or two children. </w:t>
      </w:r>
      <w:r w:rsidR="008C45F6" w:rsidRPr="009A248C">
        <w:rPr>
          <w:b/>
        </w:rPr>
        <w:br/>
      </w:r>
      <w:r w:rsidR="009A248C" w:rsidRPr="009A248C">
        <w:rPr>
          <w:b/>
          <w:lang w:val="en-US"/>
        </w:rPr>
        <w:t>b</w:t>
      </w:r>
      <w:r w:rsidR="008C45F6" w:rsidRPr="009A248C">
        <w:rPr>
          <w:b/>
        </w:rPr>
        <w:t>) What is the number of leaves in the Fibonacci tree of order n?</w:t>
      </w:r>
    </w:p>
    <w:p w:rsidR="008C45F6" w:rsidRPr="00610493" w:rsidRDefault="00E66A39" w:rsidP="009A248C">
      <w:pPr>
        <w:ind w:left="720"/>
        <w:rPr>
          <w:lang w:val="en-US"/>
        </w:rPr>
      </w:pPr>
      <w:r>
        <w:rPr>
          <w:lang w:val="en-US"/>
        </w:rPr>
        <w:t xml:space="preserve">The number of leaves in a Fibonacci tree of order n will be (the number of leaves of a tree order n-1) + (the number of leaves of a tree order n-2). Order 0 and 1 are special cases, and will always have one leaf. </w:t>
      </w:r>
      <w:r w:rsidR="008C45F6" w:rsidRPr="009A248C">
        <w:rPr>
          <w:b/>
        </w:rPr>
        <w:br/>
      </w:r>
      <w:r w:rsidR="009A248C" w:rsidRPr="009A248C">
        <w:rPr>
          <w:b/>
          <w:lang w:val="en-US"/>
        </w:rPr>
        <w:t>c</w:t>
      </w:r>
      <w:r w:rsidR="008C45F6" w:rsidRPr="009A248C">
        <w:rPr>
          <w:b/>
        </w:rPr>
        <w:t>) What is the depth of the Fibonacci tree of order n?</w:t>
      </w:r>
      <w:r w:rsidR="008C45F6" w:rsidRPr="009A248C">
        <w:rPr>
          <w:b/>
        </w:rPr>
        <w:br/>
      </w:r>
      <w:r w:rsidR="00610493">
        <w:rPr>
          <w:lang w:val="en-US"/>
        </w:rPr>
        <w:t xml:space="preserve">The depth is n, except for 0, which is 1. </w:t>
      </w:r>
    </w:p>
    <w:p w:rsidR="008C45F6" w:rsidRPr="00253546" w:rsidRDefault="008C45F6" w:rsidP="008C45F6">
      <w:pPr>
        <w:pStyle w:val="Heading2"/>
        <w:spacing w:before="0" w:after="0"/>
        <w:rPr>
          <w:rFonts w:ascii="Times New Roman" w:hAnsi="Times New Roman" w:cs="Times New Roman"/>
          <w:sz w:val="24"/>
          <w:szCs w:val="24"/>
          <w:lang w:val="en-US"/>
        </w:rPr>
      </w:pPr>
    </w:p>
    <w:p w:rsidR="00237C70" w:rsidRPr="0073703F" w:rsidRDefault="00237C70" w:rsidP="00307017">
      <w:pPr>
        <w:rPr>
          <w:lang w:val="en-US"/>
        </w:rPr>
      </w:pPr>
    </w:p>
    <w:sectPr w:rsidR="00237C70" w:rsidRPr="0073703F" w:rsidSect="0056196F">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178487F2">
      <w:start w:val="1"/>
      <w:numFmt w:val="bullet"/>
      <w:lvlText w:val=""/>
      <w:lvlJc w:val="left"/>
      <w:pPr>
        <w:tabs>
          <w:tab w:val="num" w:pos="720"/>
        </w:tabs>
        <w:ind w:left="720" w:hanging="360"/>
      </w:pPr>
      <w:rPr>
        <w:rFonts w:ascii="Symbol" w:hAnsi="Symbol"/>
      </w:rPr>
    </w:lvl>
    <w:lvl w:ilvl="1" w:tplc="E2D6E484">
      <w:start w:val="1"/>
      <w:numFmt w:val="bullet"/>
      <w:lvlText w:val="o"/>
      <w:lvlJc w:val="left"/>
      <w:pPr>
        <w:tabs>
          <w:tab w:val="num" w:pos="1440"/>
        </w:tabs>
        <w:ind w:left="1440" w:hanging="360"/>
      </w:pPr>
      <w:rPr>
        <w:rFonts w:ascii="Courier New" w:hAnsi="Courier New"/>
      </w:rPr>
    </w:lvl>
    <w:lvl w:ilvl="2" w:tplc="1A988AD0">
      <w:start w:val="1"/>
      <w:numFmt w:val="bullet"/>
      <w:lvlText w:val=""/>
      <w:lvlJc w:val="left"/>
      <w:pPr>
        <w:tabs>
          <w:tab w:val="num" w:pos="2160"/>
        </w:tabs>
        <w:ind w:left="2160" w:hanging="360"/>
      </w:pPr>
      <w:rPr>
        <w:rFonts w:ascii="Wingdings" w:hAnsi="Wingdings"/>
      </w:rPr>
    </w:lvl>
    <w:lvl w:ilvl="3" w:tplc="B3DA21EE">
      <w:start w:val="1"/>
      <w:numFmt w:val="bullet"/>
      <w:lvlText w:val=""/>
      <w:lvlJc w:val="left"/>
      <w:pPr>
        <w:tabs>
          <w:tab w:val="num" w:pos="2880"/>
        </w:tabs>
        <w:ind w:left="2880" w:hanging="360"/>
      </w:pPr>
      <w:rPr>
        <w:rFonts w:ascii="Symbol" w:hAnsi="Symbol"/>
      </w:rPr>
    </w:lvl>
    <w:lvl w:ilvl="4" w:tplc="2A72D79A">
      <w:start w:val="1"/>
      <w:numFmt w:val="bullet"/>
      <w:lvlText w:val="o"/>
      <w:lvlJc w:val="left"/>
      <w:pPr>
        <w:tabs>
          <w:tab w:val="num" w:pos="3600"/>
        </w:tabs>
        <w:ind w:left="3600" w:hanging="360"/>
      </w:pPr>
      <w:rPr>
        <w:rFonts w:ascii="Courier New" w:hAnsi="Courier New"/>
      </w:rPr>
    </w:lvl>
    <w:lvl w:ilvl="5" w:tplc="EF3A24DE">
      <w:start w:val="1"/>
      <w:numFmt w:val="bullet"/>
      <w:lvlText w:val=""/>
      <w:lvlJc w:val="left"/>
      <w:pPr>
        <w:tabs>
          <w:tab w:val="num" w:pos="4320"/>
        </w:tabs>
        <w:ind w:left="4320" w:hanging="360"/>
      </w:pPr>
      <w:rPr>
        <w:rFonts w:ascii="Wingdings" w:hAnsi="Wingdings"/>
      </w:rPr>
    </w:lvl>
    <w:lvl w:ilvl="6" w:tplc="C14E7AF2">
      <w:start w:val="1"/>
      <w:numFmt w:val="bullet"/>
      <w:lvlText w:val=""/>
      <w:lvlJc w:val="left"/>
      <w:pPr>
        <w:tabs>
          <w:tab w:val="num" w:pos="5040"/>
        </w:tabs>
        <w:ind w:left="5040" w:hanging="360"/>
      </w:pPr>
      <w:rPr>
        <w:rFonts w:ascii="Symbol" w:hAnsi="Symbol"/>
      </w:rPr>
    </w:lvl>
    <w:lvl w:ilvl="7" w:tplc="F30A6132">
      <w:start w:val="1"/>
      <w:numFmt w:val="bullet"/>
      <w:lvlText w:val="o"/>
      <w:lvlJc w:val="left"/>
      <w:pPr>
        <w:tabs>
          <w:tab w:val="num" w:pos="5760"/>
        </w:tabs>
        <w:ind w:left="5760" w:hanging="360"/>
      </w:pPr>
      <w:rPr>
        <w:rFonts w:ascii="Courier New" w:hAnsi="Courier New"/>
      </w:rPr>
    </w:lvl>
    <w:lvl w:ilvl="8" w:tplc="51A46FE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51C446A">
      <w:start w:val="1"/>
      <w:numFmt w:val="bullet"/>
      <w:lvlText w:val=""/>
      <w:lvlJc w:val="left"/>
      <w:pPr>
        <w:tabs>
          <w:tab w:val="num" w:pos="720"/>
        </w:tabs>
        <w:ind w:left="720" w:hanging="360"/>
      </w:pPr>
      <w:rPr>
        <w:rFonts w:ascii="Symbol" w:hAnsi="Symbol"/>
      </w:rPr>
    </w:lvl>
    <w:lvl w:ilvl="1" w:tplc="26641422">
      <w:start w:val="1"/>
      <w:numFmt w:val="bullet"/>
      <w:lvlText w:val="o"/>
      <w:lvlJc w:val="left"/>
      <w:pPr>
        <w:tabs>
          <w:tab w:val="num" w:pos="1440"/>
        </w:tabs>
        <w:ind w:left="1440" w:hanging="360"/>
      </w:pPr>
      <w:rPr>
        <w:rFonts w:ascii="Courier New" w:hAnsi="Courier New"/>
      </w:rPr>
    </w:lvl>
    <w:lvl w:ilvl="2" w:tplc="A80A0DAC">
      <w:start w:val="1"/>
      <w:numFmt w:val="bullet"/>
      <w:lvlText w:val=""/>
      <w:lvlJc w:val="left"/>
      <w:pPr>
        <w:tabs>
          <w:tab w:val="num" w:pos="2160"/>
        </w:tabs>
        <w:ind w:left="2160" w:hanging="360"/>
      </w:pPr>
      <w:rPr>
        <w:rFonts w:ascii="Wingdings" w:hAnsi="Wingdings"/>
      </w:rPr>
    </w:lvl>
    <w:lvl w:ilvl="3" w:tplc="F9D2888E">
      <w:start w:val="1"/>
      <w:numFmt w:val="bullet"/>
      <w:lvlText w:val=""/>
      <w:lvlJc w:val="left"/>
      <w:pPr>
        <w:tabs>
          <w:tab w:val="num" w:pos="2880"/>
        </w:tabs>
        <w:ind w:left="2880" w:hanging="360"/>
      </w:pPr>
      <w:rPr>
        <w:rFonts w:ascii="Symbol" w:hAnsi="Symbol"/>
      </w:rPr>
    </w:lvl>
    <w:lvl w:ilvl="4" w:tplc="451E0D2C">
      <w:start w:val="1"/>
      <w:numFmt w:val="bullet"/>
      <w:lvlText w:val="o"/>
      <w:lvlJc w:val="left"/>
      <w:pPr>
        <w:tabs>
          <w:tab w:val="num" w:pos="3600"/>
        </w:tabs>
        <w:ind w:left="3600" w:hanging="360"/>
      </w:pPr>
      <w:rPr>
        <w:rFonts w:ascii="Courier New" w:hAnsi="Courier New"/>
      </w:rPr>
    </w:lvl>
    <w:lvl w:ilvl="5" w:tplc="ABD46E0A">
      <w:start w:val="1"/>
      <w:numFmt w:val="bullet"/>
      <w:lvlText w:val=""/>
      <w:lvlJc w:val="left"/>
      <w:pPr>
        <w:tabs>
          <w:tab w:val="num" w:pos="4320"/>
        </w:tabs>
        <w:ind w:left="4320" w:hanging="360"/>
      </w:pPr>
      <w:rPr>
        <w:rFonts w:ascii="Wingdings" w:hAnsi="Wingdings"/>
      </w:rPr>
    </w:lvl>
    <w:lvl w:ilvl="6" w:tplc="DB366520">
      <w:start w:val="1"/>
      <w:numFmt w:val="bullet"/>
      <w:lvlText w:val=""/>
      <w:lvlJc w:val="left"/>
      <w:pPr>
        <w:tabs>
          <w:tab w:val="num" w:pos="5040"/>
        </w:tabs>
        <w:ind w:left="5040" w:hanging="360"/>
      </w:pPr>
      <w:rPr>
        <w:rFonts w:ascii="Symbol" w:hAnsi="Symbol"/>
      </w:rPr>
    </w:lvl>
    <w:lvl w:ilvl="7" w:tplc="E62E0514">
      <w:start w:val="1"/>
      <w:numFmt w:val="bullet"/>
      <w:lvlText w:val="o"/>
      <w:lvlJc w:val="left"/>
      <w:pPr>
        <w:tabs>
          <w:tab w:val="num" w:pos="5760"/>
        </w:tabs>
        <w:ind w:left="5760" w:hanging="360"/>
      </w:pPr>
      <w:rPr>
        <w:rFonts w:ascii="Courier New" w:hAnsi="Courier New"/>
      </w:rPr>
    </w:lvl>
    <w:lvl w:ilvl="8" w:tplc="36DCFD5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2A83C36">
      <w:start w:val="1"/>
      <w:numFmt w:val="bullet"/>
      <w:lvlText w:val=""/>
      <w:lvlJc w:val="left"/>
      <w:pPr>
        <w:tabs>
          <w:tab w:val="num" w:pos="720"/>
        </w:tabs>
        <w:ind w:left="720" w:hanging="360"/>
      </w:pPr>
      <w:rPr>
        <w:rFonts w:ascii="Symbol" w:hAnsi="Symbol"/>
      </w:rPr>
    </w:lvl>
    <w:lvl w:ilvl="1" w:tplc="4DD8DA98">
      <w:start w:val="1"/>
      <w:numFmt w:val="bullet"/>
      <w:lvlText w:val="o"/>
      <w:lvlJc w:val="left"/>
      <w:pPr>
        <w:tabs>
          <w:tab w:val="num" w:pos="1440"/>
        </w:tabs>
        <w:ind w:left="1440" w:hanging="360"/>
      </w:pPr>
      <w:rPr>
        <w:rFonts w:ascii="Courier New" w:hAnsi="Courier New"/>
      </w:rPr>
    </w:lvl>
    <w:lvl w:ilvl="2" w:tplc="7576D4FA">
      <w:start w:val="1"/>
      <w:numFmt w:val="bullet"/>
      <w:lvlText w:val=""/>
      <w:lvlJc w:val="left"/>
      <w:pPr>
        <w:tabs>
          <w:tab w:val="num" w:pos="2160"/>
        </w:tabs>
        <w:ind w:left="2160" w:hanging="360"/>
      </w:pPr>
      <w:rPr>
        <w:rFonts w:ascii="Wingdings" w:hAnsi="Wingdings"/>
      </w:rPr>
    </w:lvl>
    <w:lvl w:ilvl="3" w:tplc="37947ECC">
      <w:start w:val="1"/>
      <w:numFmt w:val="bullet"/>
      <w:lvlText w:val=""/>
      <w:lvlJc w:val="left"/>
      <w:pPr>
        <w:tabs>
          <w:tab w:val="num" w:pos="2880"/>
        </w:tabs>
        <w:ind w:left="2880" w:hanging="360"/>
      </w:pPr>
      <w:rPr>
        <w:rFonts w:ascii="Symbol" w:hAnsi="Symbol"/>
      </w:rPr>
    </w:lvl>
    <w:lvl w:ilvl="4" w:tplc="C8D65B54">
      <w:start w:val="1"/>
      <w:numFmt w:val="bullet"/>
      <w:lvlText w:val="o"/>
      <w:lvlJc w:val="left"/>
      <w:pPr>
        <w:tabs>
          <w:tab w:val="num" w:pos="3600"/>
        </w:tabs>
        <w:ind w:left="3600" w:hanging="360"/>
      </w:pPr>
      <w:rPr>
        <w:rFonts w:ascii="Courier New" w:hAnsi="Courier New"/>
      </w:rPr>
    </w:lvl>
    <w:lvl w:ilvl="5" w:tplc="37C25A52">
      <w:start w:val="1"/>
      <w:numFmt w:val="bullet"/>
      <w:lvlText w:val=""/>
      <w:lvlJc w:val="left"/>
      <w:pPr>
        <w:tabs>
          <w:tab w:val="num" w:pos="4320"/>
        </w:tabs>
        <w:ind w:left="4320" w:hanging="360"/>
      </w:pPr>
      <w:rPr>
        <w:rFonts w:ascii="Wingdings" w:hAnsi="Wingdings"/>
      </w:rPr>
    </w:lvl>
    <w:lvl w:ilvl="6" w:tplc="987E8438">
      <w:start w:val="1"/>
      <w:numFmt w:val="bullet"/>
      <w:lvlText w:val=""/>
      <w:lvlJc w:val="left"/>
      <w:pPr>
        <w:tabs>
          <w:tab w:val="num" w:pos="5040"/>
        </w:tabs>
        <w:ind w:left="5040" w:hanging="360"/>
      </w:pPr>
      <w:rPr>
        <w:rFonts w:ascii="Symbol" w:hAnsi="Symbol"/>
      </w:rPr>
    </w:lvl>
    <w:lvl w:ilvl="7" w:tplc="F33AAED2">
      <w:start w:val="1"/>
      <w:numFmt w:val="bullet"/>
      <w:lvlText w:val="o"/>
      <w:lvlJc w:val="left"/>
      <w:pPr>
        <w:tabs>
          <w:tab w:val="num" w:pos="5760"/>
        </w:tabs>
        <w:ind w:left="5760" w:hanging="360"/>
      </w:pPr>
      <w:rPr>
        <w:rFonts w:ascii="Courier New" w:hAnsi="Courier New"/>
      </w:rPr>
    </w:lvl>
    <w:lvl w:ilvl="8" w:tplc="57C82DA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E803C12">
      <w:start w:val="1"/>
      <w:numFmt w:val="bullet"/>
      <w:lvlText w:val=""/>
      <w:lvlJc w:val="left"/>
      <w:pPr>
        <w:tabs>
          <w:tab w:val="num" w:pos="720"/>
        </w:tabs>
        <w:ind w:left="720" w:hanging="360"/>
      </w:pPr>
      <w:rPr>
        <w:rFonts w:ascii="Symbol" w:hAnsi="Symbol"/>
      </w:rPr>
    </w:lvl>
    <w:lvl w:ilvl="1" w:tplc="12440B92">
      <w:start w:val="1"/>
      <w:numFmt w:val="bullet"/>
      <w:lvlText w:val="o"/>
      <w:lvlJc w:val="left"/>
      <w:pPr>
        <w:tabs>
          <w:tab w:val="num" w:pos="1440"/>
        </w:tabs>
        <w:ind w:left="1440" w:hanging="360"/>
      </w:pPr>
      <w:rPr>
        <w:rFonts w:ascii="Courier New" w:hAnsi="Courier New"/>
      </w:rPr>
    </w:lvl>
    <w:lvl w:ilvl="2" w:tplc="4A866A1C">
      <w:start w:val="1"/>
      <w:numFmt w:val="bullet"/>
      <w:lvlText w:val=""/>
      <w:lvlJc w:val="left"/>
      <w:pPr>
        <w:tabs>
          <w:tab w:val="num" w:pos="2160"/>
        </w:tabs>
        <w:ind w:left="2160" w:hanging="360"/>
      </w:pPr>
      <w:rPr>
        <w:rFonts w:ascii="Wingdings" w:hAnsi="Wingdings"/>
      </w:rPr>
    </w:lvl>
    <w:lvl w:ilvl="3" w:tplc="45263C70">
      <w:start w:val="1"/>
      <w:numFmt w:val="bullet"/>
      <w:lvlText w:val=""/>
      <w:lvlJc w:val="left"/>
      <w:pPr>
        <w:tabs>
          <w:tab w:val="num" w:pos="2880"/>
        </w:tabs>
        <w:ind w:left="2880" w:hanging="360"/>
      </w:pPr>
      <w:rPr>
        <w:rFonts w:ascii="Symbol" w:hAnsi="Symbol"/>
      </w:rPr>
    </w:lvl>
    <w:lvl w:ilvl="4" w:tplc="09660384">
      <w:start w:val="1"/>
      <w:numFmt w:val="bullet"/>
      <w:lvlText w:val="o"/>
      <w:lvlJc w:val="left"/>
      <w:pPr>
        <w:tabs>
          <w:tab w:val="num" w:pos="3600"/>
        </w:tabs>
        <w:ind w:left="3600" w:hanging="360"/>
      </w:pPr>
      <w:rPr>
        <w:rFonts w:ascii="Courier New" w:hAnsi="Courier New"/>
      </w:rPr>
    </w:lvl>
    <w:lvl w:ilvl="5" w:tplc="2CEA99B8">
      <w:start w:val="1"/>
      <w:numFmt w:val="bullet"/>
      <w:lvlText w:val=""/>
      <w:lvlJc w:val="left"/>
      <w:pPr>
        <w:tabs>
          <w:tab w:val="num" w:pos="4320"/>
        </w:tabs>
        <w:ind w:left="4320" w:hanging="360"/>
      </w:pPr>
      <w:rPr>
        <w:rFonts w:ascii="Wingdings" w:hAnsi="Wingdings"/>
      </w:rPr>
    </w:lvl>
    <w:lvl w:ilvl="6" w:tplc="CF14D3A8">
      <w:start w:val="1"/>
      <w:numFmt w:val="bullet"/>
      <w:lvlText w:val=""/>
      <w:lvlJc w:val="left"/>
      <w:pPr>
        <w:tabs>
          <w:tab w:val="num" w:pos="5040"/>
        </w:tabs>
        <w:ind w:left="5040" w:hanging="360"/>
      </w:pPr>
      <w:rPr>
        <w:rFonts w:ascii="Symbol" w:hAnsi="Symbol"/>
      </w:rPr>
    </w:lvl>
    <w:lvl w:ilvl="7" w:tplc="784EA7EC">
      <w:start w:val="1"/>
      <w:numFmt w:val="bullet"/>
      <w:lvlText w:val="o"/>
      <w:lvlJc w:val="left"/>
      <w:pPr>
        <w:tabs>
          <w:tab w:val="num" w:pos="5760"/>
        </w:tabs>
        <w:ind w:left="5760" w:hanging="360"/>
      </w:pPr>
      <w:rPr>
        <w:rFonts w:ascii="Courier New" w:hAnsi="Courier New"/>
      </w:rPr>
    </w:lvl>
    <w:lvl w:ilvl="8" w:tplc="7DA2528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2CA69AE">
      <w:start w:val="1"/>
      <w:numFmt w:val="bullet"/>
      <w:lvlText w:val=""/>
      <w:lvlJc w:val="left"/>
      <w:pPr>
        <w:tabs>
          <w:tab w:val="num" w:pos="720"/>
        </w:tabs>
        <w:ind w:left="720" w:hanging="360"/>
      </w:pPr>
      <w:rPr>
        <w:rFonts w:ascii="Symbol" w:hAnsi="Symbol"/>
      </w:rPr>
    </w:lvl>
    <w:lvl w:ilvl="1" w:tplc="95F45A42">
      <w:start w:val="1"/>
      <w:numFmt w:val="bullet"/>
      <w:lvlText w:val="o"/>
      <w:lvlJc w:val="left"/>
      <w:pPr>
        <w:tabs>
          <w:tab w:val="num" w:pos="1440"/>
        </w:tabs>
        <w:ind w:left="1440" w:hanging="360"/>
      </w:pPr>
      <w:rPr>
        <w:rFonts w:ascii="Courier New" w:hAnsi="Courier New"/>
      </w:rPr>
    </w:lvl>
    <w:lvl w:ilvl="2" w:tplc="EF7ABEE6">
      <w:start w:val="1"/>
      <w:numFmt w:val="bullet"/>
      <w:lvlText w:val=""/>
      <w:lvlJc w:val="left"/>
      <w:pPr>
        <w:tabs>
          <w:tab w:val="num" w:pos="2160"/>
        </w:tabs>
        <w:ind w:left="2160" w:hanging="360"/>
      </w:pPr>
      <w:rPr>
        <w:rFonts w:ascii="Wingdings" w:hAnsi="Wingdings"/>
      </w:rPr>
    </w:lvl>
    <w:lvl w:ilvl="3" w:tplc="29D2C014">
      <w:start w:val="1"/>
      <w:numFmt w:val="bullet"/>
      <w:lvlText w:val=""/>
      <w:lvlJc w:val="left"/>
      <w:pPr>
        <w:tabs>
          <w:tab w:val="num" w:pos="2880"/>
        </w:tabs>
        <w:ind w:left="2880" w:hanging="360"/>
      </w:pPr>
      <w:rPr>
        <w:rFonts w:ascii="Symbol" w:hAnsi="Symbol"/>
      </w:rPr>
    </w:lvl>
    <w:lvl w:ilvl="4" w:tplc="62F2407A">
      <w:start w:val="1"/>
      <w:numFmt w:val="bullet"/>
      <w:lvlText w:val="o"/>
      <w:lvlJc w:val="left"/>
      <w:pPr>
        <w:tabs>
          <w:tab w:val="num" w:pos="3600"/>
        </w:tabs>
        <w:ind w:left="3600" w:hanging="360"/>
      </w:pPr>
      <w:rPr>
        <w:rFonts w:ascii="Courier New" w:hAnsi="Courier New"/>
      </w:rPr>
    </w:lvl>
    <w:lvl w:ilvl="5" w:tplc="0F26AA1C">
      <w:start w:val="1"/>
      <w:numFmt w:val="bullet"/>
      <w:lvlText w:val=""/>
      <w:lvlJc w:val="left"/>
      <w:pPr>
        <w:tabs>
          <w:tab w:val="num" w:pos="4320"/>
        </w:tabs>
        <w:ind w:left="4320" w:hanging="360"/>
      </w:pPr>
      <w:rPr>
        <w:rFonts w:ascii="Wingdings" w:hAnsi="Wingdings"/>
      </w:rPr>
    </w:lvl>
    <w:lvl w:ilvl="6" w:tplc="804EBF92">
      <w:start w:val="1"/>
      <w:numFmt w:val="bullet"/>
      <w:lvlText w:val=""/>
      <w:lvlJc w:val="left"/>
      <w:pPr>
        <w:tabs>
          <w:tab w:val="num" w:pos="5040"/>
        </w:tabs>
        <w:ind w:left="5040" w:hanging="360"/>
      </w:pPr>
      <w:rPr>
        <w:rFonts w:ascii="Symbol" w:hAnsi="Symbol"/>
      </w:rPr>
    </w:lvl>
    <w:lvl w:ilvl="7" w:tplc="FC584C76">
      <w:start w:val="1"/>
      <w:numFmt w:val="bullet"/>
      <w:lvlText w:val="o"/>
      <w:lvlJc w:val="left"/>
      <w:pPr>
        <w:tabs>
          <w:tab w:val="num" w:pos="5760"/>
        </w:tabs>
        <w:ind w:left="5760" w:hanging="360"/>
      </w:pPr>
      <w:rPr>
        <w:rFonts w:ascii="Courier New" w:hAnsi="Courier New"/>
      </w:rPr>
    </w:lvl>
    <w:lvl w:ilvl="8" w:tplc="B22E073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E6E3CDA">
      <w:start w:val="1"/>
      <w:numFmt w:val="bullet"/>
      <w:lvlText w:val=""/>
      <w:lvlJc w:val="left"/>
      <w:pPr>
        <w:tabs>
          <w:tab w:val="num" w:pos="720"/>
        </w:tabs>
        <w:ind w:left="720" w:hanging="360"/>
      </w:pPr>
      <w:rPr>
        <w:rFonts w:ascii="Symbol" w:hAnsi="Symbol"/>
      </w:rPr>
    </w:lvl>
    <w:lvl w:ilvl="1" w:tplc="E950651E">
      <w:start w:val="1"/>
      <w:numFmt w:val="bullet"/>
      <w:lvlText w:val="o"/>
      <w:lvlJc w:val="left"/>
      <w:pPr>
        <w:tabs>
          <w:tab w:val="num" w:pos="1440"/>
        </w:tabs>
        <w:ind w:left="1440" w:hanging="360"/>
      </w:pPr>
      <w:rPr>
        <w:rFonts w:ascii="Courier New" w:hAnsi="Courier New"/>
      </w:rPr>
    </w:lvl>
    <w:lvl w:ilvl="2" w:tplc="93B880A2">
      <w:start w:val="1"/>
      <w:numFmt w:val="bullet"/>
      <w:lvlText w:val=""/>
      <w:lvlJc w:val="left"/>
      <w:pPr>
        <w:tabs>
          <w:tab w:val="num" w:pos="2160"/>
        </w:tabs>
        <w:ind w:left="2160" w:hanging="360"/>
      </w:pPr>
      <w:rPr>
        <w:rFonts w:ascii="Wingdings" w:hAnsi="Wingdings"/>
      </w:rPr>
    </w:lvl>
    <w:lvl w:ilvl="3" w:tplc="5E9E533C">
      <w:start w:val="1"/>
      <w:numFmt w:val="bullet"/>
      <w:lvlText w:val=""/>
      <w:lvlJc w:val="left"/>
      <w:pPr>
        <w:tabs>
          <w:tab w:val="num" w:pos="2880"/>
        </w:tabs>
        <w:ind w:left="2880" w:hanging="360"/>
      </w:pPr>
      <w:rPr>
        <w:rFonts w:ascii="Symbol" w:hAnsi="Symbol"/>
      </w:rPr>
    </w:lvl>
    <w:lvl w:ilvl="4" w:tplc="AA6C879E">
      <w:start w:val="1"/>
      <w:numFmt w:val="bullet"/>
      <w:lvlText w:val="o"/>
      <w:lvlJc w:val="left"/>
      <w:pPr>
        <w:tabs>
          <w:tab w:val="num" w:pos="3600"/>
        </w:tabs>
        <w:ind w:left="3600" w:hanging="360"/>
      </w:pPr>
      <w:rPr>
        <w:rFonts w:ascii="Courier New" w:hAnsi="Courier New"/>
      </w:rPr>
    </w:lvl>
    <w:lvl w:ilvl="5" w:tplc="3E548E20">
      <w:start w:val="1"/>
      <w:numFmt w:val="bullet"/>
      <w:lvlText w:val=""/>
      <w:lvlJc w:val="left"/>
      <w:pPr>
        <w:tabs>
          <w:tab w:val="num" w:pos="4320"/>
        </w:tabs>
        <w:ind w:left="4320" w:hanging="360"/>
      </w:pPr>
      <w:rPr>
        <w:rFonts w:ascii="Wingdings" w:hAnsi="Wingdings"/>
      </w:rPr>
    </w:lvl>
    <w:lvl w:ilvl="6" w:tplc="FBC2DDB2">
      <w:start w:val="1"/>
      <w:numFmt w:val="bullet"/>
      <w:lvlText w:val=""/>
      <w:lvlJc w:val="left"/>
      <w:pPr>
        <w:tabs>
          <w:tab w:val="num" w:pos="5040"/>
        </w:tabs>
        <w:ind w:left="5040" w:hanging="360"/>
      </w:pPr>
      <w:rPr>
        <w:rFonts w:ascii="Symbol" w:hAnsi="Symbol"/>
      </w:rPr>
    </w:lvl>
    <w:lvl w:ilvl="7" w:tplc="AC00F4C2">
      <w:start w:val="1"/>
      <w:numFmt w:val="bullet"/>
      <w:lvlText w:val="o"/>
      <w:lvlJc w:val="left"/>
      <w:pPr>
        <w:tabs>
          <w:tab w:val="num" w:pos="5760"/>
        </w:tabs>
        <w:ind w:left="5760" w:hanging="360"/>
      </w:pPr>
      <w:rPr>
        <w:rFonts w:ascii="Courier New" w:hAnsi="Courier New"/>
      </w:rPr>
    </w:lvl>
    <w:lvl w:ilvl="8" w:tplc="4300B1AA">
      <w:start w:val="1"/>
      <w:numFmt w:val="bullet"/>
      <w:lvlText w:val=""/>
      <w:lvlJc w:val="left"/>
      <w:pPr>
        <w:tabs>
          <w:tab w:val="num" w:pos="6480"/>
        </w:tabs>
        <w:ind w:left="6480" w:hanging="360"/>
      </w:pPr>
      <w:rPr>
        <w:rFonts w:ascii="Wingdings" w:hAnsi="Wingdings"/>
      </w:rPr>
    </w:lvl>
  </w:abstractNum>
  <w:abstractNum w:abstractNumId="6" w15:restartNumberingAfterBreak="0">
    <w:nsid w:val="0FFC61AD"/>
    <w:multiLevelType w:val="hybridMultilevel"/>
    <w:tmpl w:val="CDD8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B598C"/>
    <w:multiLevelType w:val="multilevel"/>
    <w:tmpl w:val="46522CCE"/>
    <w:lvl w:ilvl="0">
      <w:start w:val="1"/>
      <w:numFmt w:val="decimal"/>
      <w:lvlText w:val="%1."/>
      <w:lvlJc w:val="left"/>
      <w:pPr>
        <w:tabs>
          <w:tab w:val="num" w:pos="450"/>
        </w:tabs>
        <w:ind w:left="450" w:hanging="360"/>
      </w:pPr>
    </w:lvl>
    <w:lvl w:ilvl="1">
      <w:start w:val="1"/>
      <w:numFmt w:val="lowerLetter"/>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8" w15:restartNumberingAfterBreak="0">
    <w:nsid w:val="33E80884"/>
    <w:multiLevelType w:val="hybridMultilevel"/>
    <w:tmpl w:val="C3BEF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02FA4"/>
    <w:multiLevelType w:val="hybridMultilevel"/>
    <w:tmpl w:val="914ED274"/>
    <w:lvl w:ilvl="0" w:tplc="0DCA4F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6233F"/>
    <w:multiLevelType w:val="hybridMultilevel"/>
    <w:tmpl w:val="490EFCE6"/>
    <w:lvl w:ilvl="0" w:tplc="05DE636A">
      <w:start w:val="4"/>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10"/>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16"/>
    <w:rsid w:val="000130D0"/>
    <w:rsid w:val="00055062"/>
    <w:rsid w:val="00056402"/>
    <w:rsid w:val="0011041A"/>
    <w:rsid w:val="00142005"/>
    <w:rsid w:val="001E206E"/>
    <w:rsid w:val="00237C70"/>
    <w:rsid w:val="00242938"/>
    <w:rsid w:val="002B4918"/>
    <w:rsid w:val="00307017"/>
    <w:rsid w:val="00310C94"/>
    <w:rsid w:val="00316816"/>
    <w:rsid w:val="003231A9"/>
    <w:rsid w:val="0033211D"/>
    <w:rsid w:val="00361F0A"/>
    <w:rsid w:val="003B16E7"/>
    <w:rsid w:val="004014A5"/>
    <w:rsid w:val="004123CC"/>
    <w:rsid w:val="00440DE9"/>
    <w:rsid w:val="004C232E"/>
    <w:rsid w:val="004F1059"/>
    <w:rsid w:val="00507BF5"/>
    <w:rsid w:val="00561532"/>
    <w:rsid w:val="0056196F"/>
    <w:rsid w:val="00594CD3"/>
    <w:rsid w:val="005B5E05"/>
    <w:rsid w:val="005C10AF"/>
    <w:rsid w:val="005F2E34"/>
    <w:rsid w:val="00610493"/>
    <w:rsid w:val="006F2B30"/>
    <w:rsid w:val="0073703F"/>
    <w:rsid w:val="007425F7"/>
    <w:rsid w:val="00826817"/>
    <w:rsid w:val="008C2AD3"/>
    <w:rsid w:val="008C45F6"/>
    <w:rsid w:val="00931D02"/>
    <w:rsid w:val="0096654F"/>
    <w:rsid w:val="009A248C"/>
    <w:rsid w:val="009F26E2"/>
    <w:rsid w:val="00A84D2C"/>
    <w:rsid w:val="00B57970"/>
    <w:rsid w:val="00B94E3F"/>
    <w:rsid w:val="00BC1E57"/>
    <w:rsid w:val="00C26ED7"/>
    <w:rsid w:val="00C27E49"/>
    <w:rsid w:val="00C33D2A"/>
    <w:rsid w:val="00C77AE7"/>
    <w:rsid w:val="00DA164B"/>
    <w:rsid w:val="00DD1820"/>
    <w:rsid w:val="00E66A39"/>
    <w:rsid w:val="00E902D5"/>
    <w:rsid w:val="00EE1A54"/>
    <w:rsid w:val="00F054B5"/>
    <w:rsid w:val="00F6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31D1D84-CD28-454D-BBD2-9BACE987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uiPriority="0"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lang w:val="ru-RU" w:eastAsia="ru-RU"/>
    </w:rPr>
  </w:style>
  <w:style w:type="paragraph" w:styleId="Heading2">
    <w:name w:val="heading 2"/>
    <w:basedOn w:val="Normal"/>
    <w:next w:val="Normal"/>
    <w:link w:val="Heading2Char"/>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5F6"/>
    <w:pPr>
      <w:spacing w:before="100" w:beforeAutospacing="1" w:after="100" w:afterAutospacing="1"/>
    </w:pPr>
    <w:rPr>
      <w:rFonts w:ascii="Arial" w:eastAsiaTheme="minorEastAsia" w:hAnsi="Arial" w:cs="Arial"/>
      <w:color w:val="000000"/>
      <w:sz w:val="20"/>
      <w:szCs w:val="20"/>
      <w:lang w:val="en-US" w:eastAsia="en-US"/>
    </w:rPr>
  </w:style>
  <w:style w:type="paragraph" w:styleId="ListParagraph">
    <w:name w:val="List Paragraph"/>
    <w:basedOn w:val="Normal"/>
    <w:uiPriority w:val="99"/>
    <w:qFormat/>
    <w:rsid w:val="008C45F6"/>
    <w:pPr>
      <w:ind w:left="720"/>
      <w:contextualSpacing/>
    </w:pPr>
  </w:style>
  <w:style w:type="character" w:customStyle="1" w:styleId="Heading2Char">
    <w:name w:val="Heading 2 Char"/>
    <w:basedOn w:val="DefaultParagraphFont"/>
    <w:link w:val="Heading2"/>
    <w:rsid w:val="008C45F6"/>
    <w:rPr>
      <w:rFonts w:ascii="Arial" w:hAnsi="Arial" w:cs="Arial"/>
      <w:b/>
      <w:bCs/>
      <w:i/>
      <w:iCs/>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Grading - EN605.202.81 - HW4</vt:lpstr>
    </vt:vector>
  </TitlesOfParts>
  <Company/>
  <LinksUpToDate>false</LinksUpToDate>
  <CharactersWithSpaces>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 EN605.202.81 - HW4</dc:title>
  <dc:subject/>
  <dc:creator>Eleanor</dc:creator>
  <cp:keywords/>
  <dc:description/>
  <cp:lastModifiedBy>Yichen Dong</cp:lastModifiedBy>
  <cp:revision>8</cp:revision>
  <cp:lastPrinted>2014-01-21T03:56:00Z</cp:lastPrinted>
  <dcterms:created xsi:type="dcterms:W3CDTF">2018-03-21T00:40:00Z</dcterms:created>
  <dcterms:modified xsi:type="dcterms:W3CDTF">2018-03-21T03:53:00Z</dcterms:modified>
</cp:coreProperties>
</file>