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369" w:rsidRPr="00141369" w:rsidRDefault="00141369" w:rsidP="00141369">
      <w:pPr>
        <w:rPr>
          <w:rFonts w:ascii="Arial" w:hAnsi="Arial" w:cs="Arial"/>
          <w:b/>
          <w:color w:val="4F81BD" w:themeColor="accent1"/>
          <w:sz w:val="28"/>
          <w:lang w:val="en-US" w:eastAsia="en-US"/>
        </w:rPr>
      </w:pPr>
      <w:r w:rsidRPr="007975C6">
        <w:rPr>
          <w:rFonts w:ascii="Arial" w:hAnsi="Arial" w:cs="Arial"/>
          <w:b/>
          <w:color w:val="4F81BD" w:themeColor="accent1"/>
          <w:sz w:val="28"/>
          <w:lang w:eastAsia="en-US"/>
        </w:rPr>
        <w:t xml:space="preserve">Assignment </w:t>
      </w:r>
      <w:r>
        <w:rPr>
          <w:rFonts w:ascii="Arial" w:hAnsi="Arial" w:cs="Arial"/>
          <w:b/>
          <w:color w:val="4F81BD" w:themeColor="accent1"/>
          <w:sz w:val="28"/>
          <w:lang w:val="en-US" w:eastAsia="en-US"/>
        </w:rPr>
        <w:t xml:space="preserve"> 4</w:t>
      </w:r>
      <w:r w:rsidRPr="007975C6">
        <w:rPr>
          <w:rFonts w:ascii="Arial" w:hAnsi="Arial" w:cs="Arial"/>
          <w:b/>
          <w:color w:val="4F81BD" w:themeColor="accent1"/>
          <w:sz w:val="28"/>
          <w:lang w:eastAsia="en-US"/>
        </w:rPr>
        <w:t xml:space="preserve"> – </w:t>
      </w:r>
      <w:r>
        <w:rPr>
          <w:rFonts w:ascii="Arial" w:hAnsi="Arial" w:cs="Arial"/>
          <w:b/>
          <w:color w:val="4F81BD" w:themeColor="accent1"/>
          <w:sz w:val="28"/>
          <w:lang w:val="en-US" w:eastAsia="en-US"/>
        </w:rPr>
        <w:t>Queue</w:t>
      </w:r>
      <w:r w:rsidRPr="007975C6">
        <w:rPr>
          <w:rFonts w:ascii="Arial" w:hAnsi="Arial" w:cs="Arial"/>
          <w:b/>
          <w:color w:val="4F81BD" w:themeColor="accent1"/>
          <w:sz w:val="28"/>
          <w:lang w:eastAsia="en-US"/>
        </w:rPr>
        <w:t>s</w:t>
      </w:r>
      <w:r>
        <w:rPr>
          <w:rFonts w:ascii="Arial" w:hAnsi="Arial" w:cs="Arial"/>
          <w:b/>
          <w:color w:val="4F81BD" w:themeColor="accent1"/>
          <w:sz w:val="28"/>
          <w:lang w:val="en-US" w:eastAsia="en-US"/>
        </w:rPr>
        <w:t xml:space="preserve"> and Lists</w:t>
      </w:r>
    </w:p>
    <w:p w:rsidR="00141369" w:rsidRPr="005E1A03" w:rsidRDefault="00141369" w:rsidP="00141369">
      <w:pPr>
        <w:rPr>
          <w:rFonts w:ascii="Arial" w:hAnsi="Arial" w:cs="Arial"/>
          <w:b/>
          <w:color w:val="4F81BD" w:themeColor="accent1"/>
          <w:lang w:eastAsia="en-US"/>
        </w:rPr>
      </w:pPr>
    </w:p>
    <w:p w:rsidR="00141369" w:rsidRDefault="00141369" w:rsidP="00141369">
      <w:pPr>
        <w:rPr>
          <w:i/>
          <w:sz w:val="28"/>
          <w:lang w:val="en-US"/>
        </w:rPr>
      </w:pPr>
      <w:r w:rsidRPr="007975C6">
        <w:rPr>
          <w:i/>
          <w:sz w:val="28"/>
        </w:rPr>
        <w:t>Write pseudo-code not Java</w:t>
      </w:r>
      <w:r>
        <w:rPr>
          <w:i/>
          <w:sz w:val="28"/>
        </w:rPr>
        <w:t xml:space="preserve"> for problems requiring code</w:t>
      </w:r>
      <w:r w:rsidRPr="007975C6">
        <w:rPr>
          <w:i/>
          <w:sz w:val="28"/>
        </w:rPr>
        <w:t>. You are responsible for the appropriate level of detail.</w:t>
      </w:r>
    </w:p>
    <w:p w:rsidR="009C1EA0" w:rsidRPr="009C1EA0" w:rsidRDefault="009C1EA0" w:rsidP="00141369">
      <w:pPr>
        <w:rPr>
          <w:i/>
          <w:sz w:val="28"/>
          <w:lang w:val="en-US"/>
        </w:rPr>
      </w:pPr>
    </w:p>
    <w:p w:rsidR="00931D02" w:rsidRDefault="00931D02" w:rsidP="009C1EA0">
      <w:pPr>
        <w:pStyle w:val="Heading2"/>
        <w:numPr>
          <w:ilvl w:val="0"/>
          <w:numId w:val="8"/>
        </w:numPr>
        <w:spacing w:after="100" w:afterAutospacing="1"/>
        <w:ind w:left="0" w:firstLine="0"/>
        <w:rPr>
          <w:rFonts w:ascii="Times New Roman" w:hAnsi="Times New Roman" w:cs="Times New Roman"/>
          <w:i w:val="0"/>
          <w:sz w:val="24"/>
          <w:lang w:val="en-US"/>
        </w:rPr>
      </w:pPr>
      <w:r w:rsidRPr="00931D02">
        <w:rPr>
          <w:rFonts w:ascii="Times New Roman" w:hAnsi="Times New Roman" w:cs="Times New Roman"/>
          <w:i w:val="0"/>
          <w:sz w:val="24"/>
        </w:rPr>
        <w:t>Develop an ADT speci</w:t>
      </w:r>
      <w:r w:rsidRPr="00931D02">
        <w:rPr>
          <w:rFonts w:ascii="Times New Roman" w:hAnsi="Times New Roman" w:cs="Times New Roman"/>
          <w:i w:val="0"/>
          <w:sz w:val="24"/>
          <w:lang w:val="en-US"/>
        </w:rPr>
        <w:t>fi</w:t>
      </w:r>
      <w:r w:rsidRPr="00931D02">
        <w:rPr>
          <w:rFonts w:ascii="Times New Roman" w:hAnsi="Times New Roman" w:cs="Times New Roman"/>
          <w:i w:val="0"/>
          <w:sz w:val="24"/>
        </w:rPr>
        <w:t>cation for a priority queue.</w:t>
      </w:r>
      <w:r w:rsidRPr="00931D02">
        <w:rPr>
          <w:rFonts w:ascii="Times New Roman" w:hAnsi="Times New Roman" w:cs="Times New Roman"/>
          <w:i w:val="0"/>
          <w:sz w:val="24"/>
          <w:lang w:val="en-US"/>
        </w:rPr>
        <w:t xml:space="preserve">  A priority queue is like a FIFO queue except that items are ordered by some priority setting instead of time. In fact, you may think of a FIFO queue as a priority queue in which the time stamp is used to define priority.</w:t>
      </w:r>
    </w:p>
    <w:p w:rsidR="005B60E9" w:rsidRDefault="005B60E9">
      <w:pPr>
        <w:rPr>
          <w:lang w:val="en-US"/>
        </w:rPr>
      </w:pPr>
      <w:r>
        <w:rPr>
          <w:lang w:val="en-US"/>
        </w:rPr>
        <w:t>ADT PriorityQueue</w:t>
      </w:r>
    </w:p>
    <w:p w:rsidR="005B60E9" w:rsidRDefault="005B60E9">
      <w:pPr>
        <w:rPr>
          <w:lang w:val="en-US"/>
        </w:rPr>
      </w:pPr>
      <w:r>
        <w:rPr>
          <w:lang w:val="en-US"/>
        </w:rPr>
        <w:tab/>
        <w:t xml:space="preserve">Data </w:t>
      </w:r>
    </w:p>
    <w:p w:rsidR="005B60E9" w:rsidRDefault="005B60E9" w:rsidP="005B60E9">
      <w:pPr>
        <w:ind w:left="720" w:firstLine="720"/>
        <w:rPr>
          <w:lang w:val="en-US"/>
        </w:rPr>
      </w:pPr>
      <w:r>
        <w:rPr>
          <w:lang w:val="en-US"/>
        </w:rPr>
        <w:t>An empty list of values with a reference to the firs</w:t>
      </w:r>
      <w:r w:rsidR="000B5F7D">
        <w:rPr>
          <w:lang w:val="en-US"/>
        </w:rPr>
        <w:t xml:space="preserve">t (front) and last (rear) items. </w:t>
      </w:r>
    </w:p>
    <w:p w:rsidR="005B60E9" w:rsidRDefault="005B60E9" w:rsidP="005B60E9">
      <w:pPr>
        <w:rPr>
          <w:lang w:val="en-US"/>
        </w:rPr>
      </w:pPr>
      <w:r>
        <w:rPr>
          <w:lang w:val="en-US"/>
        </w:rPr>
        <w:tab/>
        <w:t>Methods</w:t>
      </w:r>
    </w:p>
    <w:p w:rsidR="005B60E9" w:rsidRDefault="005B60E9" w:rsidP="005B60E9">
      <w:pPr>
        <w:rPr>
          <w:lang w:val="en-US"/>
        </w:rPr>
      </w:pPr>
      <w:r>
        <w:rPr>
          <w:lang w:val="en-US"/>
        </w:rPr>
        <w:tab/>
      </w:r>
      <w:r>
        <w:rPr>
          <w:lang w:val="en-US"/>
        </w:rPr>
        <w:tab/>
        <w:t>PQEmpty</w:t>
      </w:r>
    </w:p>
    <w:p w:rsidR="005B60E9" w:rsidRDefault="005B60E9" w:rsidP="005B60E9">
      <w:pPr>
        <w:rPr>
          <w:lang w:val="en-US"/>
        </w:rPr>
      </w:pPr>
      <w:r>
        <w:rPr>
          <w:lang w:val="en-US"/>
        </w:rPr>
        <w:tab/>
      </w:r>
      <w:r>
        <w:rPr>
          <w:lang w:val="en-US"/>
        </w:rPr>
        <w:tab/>
      </w:r>
      <w:r>
        <w:rPr>
          <w:lang w:val="en-US"/>
        </w:rPr>
        <w:tab/>
      </w:r>
      <w:r w:rsidRPr="000B5F7D">
        <w:rPr>
          <w:b/>
          <w:lang w:val="en-US"/>
        </w:rPr>
        <w:t>Input</w:t>
      </w:r>
      <w:r>
        <w:rPr>
          <w:lang w:val="en-US"/>
        </w:rPr>
        <w:t>: None</w:t>
      </w:r>
    </w:p>
    <w:p w:rsidR="005B60E9" w:rsidRDefault="005B60E9" w:rsidP="005B60E9">
      <w:pPr>
        <w:rPr>
          <w:lang w:val="en-US"/>
        </w:rPr>
      </w:pPr>
      <w:r>
        <w:rPr>
          <w:lang w:val="en-US"/>
        </w:rPr>
        <w:tab/>
      </w:r>
      <w:r>
        <w:rPr>
          <w:lang w:val="en-US"/>
        </w:rPr>
        <w:tab/>
      </w:r>
      <w:r>
        <w:rPr>
          <w:lang w:val="en-US"/>
        </w:rPr>
        <w:tab/>
      </w:r>
      <w:r w:rsidRPr="000B5F7D">
        <w:rPr>
          <w:b/>
          <w:lang w:val="en-US"/>
        </w:rPr>
        <w:t>Precondition</w:t>
      </w:r>
      <w:r>
        <w:rPr>
          <w:lang w:val="en-US"/>
        </w:rPr>
        <w:t>: None</w:t>
      </w:r>
    </w:p>
    <w:p w:rsidR="005B60E9" w:rsidRDefault="005B60E9" w:rsidP="005B60E9">
      <w:pPr>
        <w:rPr>
          <w:lang w:val="en-US"/>
        </w:rPr>
      </w:pPr>
      <w:r>
        <w:rPr>
          <w:lang w:val="en-US"/>
        </w:rPr>
        <w:tab/>
      </w:r>
      <w:r>
        <w:rPr>
          <w:lang w:val="en-US"/>
        </w:rPr>
        <w:tab/>
      </w:r>
      <w:r>
        <w:rPr>
          <w:lang w:val="en-US"/>
        </w:rPr>
        <w:tab/>
      </w:r>
      <w:r w:rsidRPr="000B5F7D">
        <w:rPr>
          <w:b/>
          <w:lang w:val="en-US"/>
        </w:rPr>
        <w:t>Process</w:t>
      </w:r>
      <w:r>
        <w:rPr>
          <w:lang w:val="en-US"/>
        </w:rPr>
        <w:t>: Check if the PQueue contains any data items.</w:t>
      </w:r>
    </w:p>
    <w:p w:rsidR="005B60E9" w:rsidRDefault="005B60E9" w:rsidP="005B60E9">
      <w:pPr>
        <w:rPr>
          <w:lang w:val="en-US"/>
        </w:rPr>
      </w:pPr>
      <w:r>
        <w:rPr>
          <w:lang w:val="en-US"/>
        </w:rPr>
        <w:tab/>
      </w:r>
      <w:r>
        <w:rPr>
          <w:lang w:val="en-US"/>
        </w:rPr>
        <w:tab/>
      </w:r>
      <w:r>
        <w:rPr>
          <w:lang w:val="en-US"/>
        </w:rPr>
        <w:tab/>
      </w:r>
      <w:r w:rsidRPr="000B5F7D">
        <w:rPr>
          <w:b/>
          <w:lang w:val="en-US"/>
        </w:rPr>
        <w:t>Postcondition</w:t>
      </w:r>
      <w:r>
        <w:rPr>
          <w:lang w:val="en-US"/>
        </w:rPr>
        <w:t>: None</w:t>
      </w:r>
    </w:p>
    <w:p w:rsidR="005B60E9" w:rsidRDefault="005B60E9" w:rsidP="005B60E9">
      <w:pPr>
        <w:rPr>
          <w:lang w:val="en-US"/>
        </w:rPr>
      </w:pPr>
      <w:r>
        <w:rPr>
          <w:lang w:val="en-US"/>
        </w:rPr>
        <w:tab/>
      </w:r>
      <w:r>
        <w:rPr>
          <w:lang w:val="en-US"/>
        </w:rPr>
        <w:tab/>
      </w:r>
      <w:r>
        <w:rPr>
          <w:lang w:val="en-US"/>
        </w:rPr>
        <w:tab/>
      </w:r>
      <w:r w:rsidRPr="000B5F7D">
        <w:rPr>
          <w:b/>
          <w:lang w:val="en-US"/>
        </w:rPr>
        <w:t>Output</w:t>
      </w:r>
      <w:r>
        <w:rPr>
          <w:lang w:val="en-US"/>
        </w:rPr>
        <w:t>: Return 1 or True if PQueue is empty, or 0/false otherwise.</w:t>
      </w:r>
    </w:p>
    <w:p w:rsidR="005B60E9" w:rsidRDefault="005B60E9" w:rsidP="005B60E9">
      <w:pPr>
        <w:ind w:left="720" w:firstLine="720"/>
        <w:rPr>
          <w:lang w:val="en-US"/>
        </w:rPr>
      </w:pPr>
      <w:r>
        <w:rPr>
          <w:lang w:val="en-US"/>
        </w:rPr>
        <w:t>P</w:t>
      </w:r>
      <w:r>
        <w:rPr>
          <w:lang w:val="en-US"/>
        </w:rPr>
        <w:t>Q</w:t>
      </w:r>
      <w:r>
        <w:rPr>
          <w:lang w:val="en-US"/>
        </w:rPr>
        <w:t>Delete</w:t>
      </w:r>
    </w:p>
    <w:p w:rsidR="005B60E9" w:rsidRDefault="005B60E9" w:rsidP="005B60E9">
      <w:pPr>
        <w:rPr>
          <w:lang w:val="en-US"/>
        </w:rPr>
      </w:pPr>
      <w:r>
        <w:rPr>
          <w:lang w:val="en-US"/>
        </w:rPr>
        <w:tab/>
      </w:r>
      <w:r>
        <w:rPr>
          <w:lang w:val="en-US"/>
        </w:rPr>
        <w:tab/>
      </w:r>
      <w:r>
        <w:rPr>
          <w:lang w:val="en-US"/>
        </w:rPr>
        <w:tab/>
      </w:r>
      <w:r w:rsidRPr="000B5F7D">
        <w:rPr>
          <w:b/>
          <w:lang w:val="en-US"/>
        </w:rPr>
        <w:t>Input</w:t>
      </w:r>
      <w:r>
        <w:rPr>
          <w:lang w:val="en-US"/>
        </w:rPr>
        <w:t>:</w:t>
      </w:r>
      <w:r>
        <w:rPr>
          <w:lang w:val="en-US"/>
        </w:rPr>
        <w:t xml:space="preserve"> </w:t>
      </w:r>
      <w:r w:rsidR="000B5F7D">
        <w:rPr>
          <w:lang w:val="en-US"/>
        </w:rPr>
        <w:t>Queue and its head node</w:t>
      </w:r>
    </w:p>
    <w:p w:rsidR="005B60E9" w:rsidRDefault="005B60E9" w:rsidP="005B60E9">
      <w:pPr>
        <w:rPr>
          <w:lang w:val="en-US"/>
        </w:rPr>
      </w:pPr>
      <w:r>
        <w:rPr>
          <w:lang w:val="en-US"/>
        </w:rPr>
        <w:tab/>
      </w:r>
      <w:r>
        <w:rPr>
          <w:lang w:val="en-US"/>
        </w:rPr>
        <w:tab/>
      </w:r>
      <w:r>
        <w:rPr>
          <w:lang w:val="en-US"/>
        </w:rPr>
        <w:tab/>
      </w:r>
      <w:r w:rsidRPr="000B5F7D">
        <w:rPr>
          <w:b/>
          <w:lang w:val="en-US"/>
        </w:rPr>
        <w:t>Precondition</w:t>
      </w:r>
      <w:r>
        <w:rPr>
          <w:lang w:val="en-US"/>
        </w:rPr>
        <w:t>:</w:t>
      </w:r>
      <w:r w:rsidR="000B5F7D">
        <w:rPr>
          <w:lang w:val="en-US"/>
        </w:rPr>
        <w:t xml:space="preserve"> Queue contains meaningful data values</w:t>
      </w:r>
    </w:p>
    <w:p w:rsidR="005B60E9" w:rsidRDefault="005B60E9" w:rsidP="005B60E9">
      <w:pPr>
        <w:rPr>
          <w:lang w:val="en-US"/>
        </w:rPr>
      </w:pPr>
      <w:r>
        <w:rPr>
          <w:lang w:val="en-US"/>
        </w:rPr>
        <w:tab/>
      </w:r>
      <w:r>
        <w:rPr>
          <w:lang w:val="en-US"/>
        </w:rPr>
        <w:tab/>
      </w:r>
      <w:r>
        <w:rPr>
          <w:lang w:val="en-US"/>
        </w:rPr>
        <w:tab/>
      </w:r>
      <w:r w:rsidRPr="000B5F7D">
        <w:rPr>
          <w:b/>
          <w:lang w:val="en-US"/>
        </w:rPr>
        <w:t>Process</w:t>
      </w:r>
      <w:r>
        <w:rPr>
          <w:lang w:val="en-US"/>
        </w:rPr>
        <w:t>:</w:t>
      </w:r>
      <w:r w:rsidR="000B5F7D">
        <w:rPr>
          <w:lang w:val="en-US"/>
        </w:rPr>
        <w:t xml:space="preserve"> Remove an item from the front of the queue</w:t>
      </w:r>
    </w:p>
    <w:p w:rsidR="005B60E9" w:rsidRDefault="005B60E9" w:rsidP="000B5F7D">
      <w:pPr>
        <w:ind w:left="2160"/>
        <w:rPr>
          <w:lang w:val="en-US"/>
        </w:rPr>
      </w:pPr>
      <w:r w:rsidRPr="000B5F7D">
        <w:rPr>
          <w:b/>
          <w:lang w:val="en-US"/>
        </w:rPr>
        <w:t>Postcondition</w:t>
      </w:r>
      <w:r>
        <w:rPr>
          <w:lang w:val="en-US"/>
        </w:rPr>
        <w:t>:</w:t>
      </w:r>
      <w:r w:rsidR="000B5F7D">
        <w:rPr>
          <w:lang w:val="en-US"/>
        </w:rPr>
        <w:t xml:space="preserve"> The queue contains one less data item, and head is either null or points to the next node.</w:t>
      </w:r>
    </w:p>
    <w:p w:rsidR="005B60E9" w:rsidRDefault="005B60E9" w:rsidP="005B60E9">
      <w:pPr>
        <w:rPr>
          <w:lang w:val="en-US"/>
        </w:rPr>
      </w:pPr>
      <w:r>
        <w:rPr>
          <w:lang w:val="en-US"/>
        </w:rPr>
        <w:tab/>
      </w:r>
      <w:r>
        <w:rPr>
          <w:lang w:val="en-US"/>
        </w:rPr>
        <w:tab/>
      </w:r>
      <w:r>
        <w:rPr>
          <w:lang w:val="en-US"/>
        </w:rPr>
        <w:tab/>
      </w:r>
      <w:r w:rsidRPr="000B5F7D">
        <w:rPr>
          <w:b/>
          <w:lang w:val="en-US"/>
        </w:rPr>
        <w:t>Output</w:t>
      </w:r>
      <w:r>
        <w:rPr>
          <w:lang w:val="en-US"/>
        </w:rPr>
        <w:t>:</w:t>
      </w:r>
      <w:r w:rsidR="000B5F7D">
        <w:rPr>
          <w:lang w:val="en-US"/>
        </w:rPr>
        <w:t xml:space="preserve"> Return the deleted value.</w:t>
      </w:r>
    </w:p>
    <w:p w:rsidR="005B60E9" w:rsidRDefault="005B60E9" w:rsidP="005B60E9">
      <w:pPr>
        <w:rPr>
          <w:lang w:val="en-US"/>
        </w:rPr>
      </w:pPr>
      <w:r>
        <w:rPr>
          <w:lang w:val="en-US"/>
        </w:rPr>
        <w:tab/>
      </w:r>
      <w:r>
        <w:rPr>
          <w:lang w:val="en-US"/>
        </w:rPr>
        <w:tab/>
        <w:t>PQInsert</w:t>
      </w:r>
    </w:p>
    <w:p w:rsidR="005B60E9" w:rsidRDefault="005B60E9" w:rsidP="005B60E9">
      <w:pPr>
        <w:rPr>
          <w:lang w:val="en-US"/>
        </w:rPr>
      </w:pPr>
      <w:r>
        <w:rPr>
          <w:lang w:val="en-US"/>
        </w:rPr>
        <w:tab/>
      </w:r>
      <w:r>
        <w:rPr>
          <w:lang w:val="en-US"/>
        </w:rPr>
        <w:tab/>
      </w:r>
      <w:r>
        <w:rPr>
          <w:lang w:val="en-US"/>
        </w:rPr>
        <w:tab/>
      </w:r>
      <w:r w:rsidRPr="000B5F7D">
        <w:rPr>
          <w:b/>
          <w:lang w:val="en-US"/>
        </w:rPr>
        <w:t>Input</w:t>
      </w:r>
      <w:r>
        <w:rPr>
          <w:lang w:val="en-US"/>
        </w:rPr>
        <w:t>:</w:t>
      </w:r>
      <w:r w:rsidR="000B5F7D">
        <w:rPr>
          <w:lang w:val="en-US"/>
        </w:rPr>
        <w:t xml:space="preserve"> A data item to be stored in the queue, along with its priority</w:t>
      </w:r>
    </w:p>
    <w:p w:rsidR="005B60E9" w:rsidRDefault="005B60E9" w:rsidP="005B60E9">
      <w:pPr>
        <w:rPr>
          <w:lang w:val="en-US"/>
        </w:rPr>
      </w:pPr>
      <w:r>
        <w:rPr>
          <w:lang w:val="en-US"/>
        </w:rPr>
        <w:tab/>
      </w:r>
      <w:r>
        <w:rPr>
          <w:lang w:val="en-US"/>
        </w:rPr>
        <w:tab/>
      </w:r>
      <w:r>
        <w:rPr>
          <w:lang w:val="en-US"/>
        </w:rPr>
        <w:tab/>
      </w:r>
      <w:r w:rsidRPr="000B5F7D">
        <w:rPr>
          <w:b/>
          <w:lang w:val="en-US"/>
        </w:rPr>
        <w:t>Precondition</w:t>
      </w:r>
      <w:r>
        <w:rPr>
          <w:lang w:val="en-US"/>
        </w:rPr>
        <w:t>:</w:t>
      </w:r>
      <w:r w:rsidR="000B5F7D">
        <w:rPr>
          <w:lang w:val="en-US"/>
        </w:rPr>
        <w:t xml:space="preserve"> None</w:t>
      </w:r>
    </w:p>
    <w:p w:rsidR="005B60E9" w:rsidRDefault="005B60E9" w:rsidP="000B5F7D">
      <w:pPr>
        <w:ind w:left="2160"/>
        <w:rPr>
          <w:lang w:val="en-US"/>
        </w:rPr>
      </w:pPr>
      <w:r w:rsidRPr="000B5F7D">
        <w:rPr>
          <w:b/>
          <w:lang w:val="en-US"/>
        </w:rPr>
        <w:t>Process</w:t>
      </w:r>
      <w:r>
        <w:rPr>
          <w:lang w:val="en-US"/>
        </w:rPr>
        <w:t>:</w:t>
      </w:r>
      <w:r w:rsidR="000B5F7D">
        <w:rPr>
          <w:lang w:val="en-US"/>
        </w:rPr>
        <w:t xml:space="preserve"> Place an item based on its priority. Will be placed in front of items with lower priority, but behind earlier items of similar priority. If priority is 0, will be placed at end of queue. If priority is negative, will throw an error. </w:t>
      </w:r>
    </w:p>
    <w:p w:rsidR="005B60E9" w:rsidRDefault="000B5F7D" w:rsidP="000B5F7D">
      <w:pPr>
        <w:ind w:left="2160"/>
        <w:rPr>
          <w:lang w:val="en-US"/>
        </w:rPr>
      </w:pPr>
      <w:r w:rsidRPr="000B5F7D">
        <w:rPr>
          <w:b/>
          <w:lang w:val="en-US"/>
        </w:rPr>
        <w:t>Postcondition</w:t>
      </w:r>
      <w:r>
        <w:rPr>
          <w:lang w:val="en-US"/>
        </w:rPr>
        <w:t>: Queue contains one additional data item, and priority order is maintained</w:t>
      </w:r>
    </w:p>
    <w:p w:rsidR="005B60E9" w:rsidRDefault="005B60E9" w:rsidP="005B60E9">
      <w:pPr>
        <w:rPr>
          <w:lang w:val="en-US"/>
        </w:rPr>
      </w:pPr>
      <w:r>
        <w:rPr>
          <w:lang w:val="en-US"/>
        </w:rPr>
        <w:tab/>
      </w:r>
      <w:r>
        <w:rPr>
          <w:lang w:val="en-US"/>
        </w:rPr>
        <w:tab/>
      </w:r>
      <w:r>
        <w:rPr>
          <w:lang w:val="en-US"/>
        </w:rPr>
        <w:tab/>
      </w:r>
      <w:r w:rsidRPr="000B5F7D">
        <w:rPr>
          <w:b/>
          <w:lang w:val="en-US"/>
        </w:rPr>
        <w:t>Output</w:t>
      </w:r>
      <w:r>
        <w:rPr>
          <w:lang w:val="en-US"/>
        </w:rPr>
        <w:t>:</w:t>
      </w:r>
      <w:r w:rsidR="000B5F7D">
        <w:rPr>
          <w:lang w:val="en-US"/>
        </w:rPr>
        <w:t xml:space="preserve"> None</w:t>
      </w:r>
    </w:p>
    <w:p w:rsidR="005B60E9" w:rsidRDefault="005B60E9" w:rsidP="005B60E9">
      <w:pPr>
        <w:rPr>
          <w:lang w:val="en-US"/>
        </w:rPr>
      </w:pPr>
      <w:r>
        <w:rPr>
          <w:lang w:val="en-US"/>
        </w:rPr>
        <w:tab/>
      </w:r>
      <w:r>
        <w:rPr>
          <w:lang w:val="en-US"/>
        </w:rPr>
        <w:tab/>
        <w:t>P</w:t>
      </w:r>
      <w:r>
        <w:rPr>
          <w:lang w:val="en-US"/>
        </w:rPr>
        <w:t>Q</w:t>
      </w:r>
      <w:r>
        <w:rPr>
          <w:lang w:val="en-US"/>
        </w:rPr>
        <w:t>Peek</w:t>
      </w:r>
    </w:p>
    <w:p w:rsidR="005B60E9" w:rsidRDefault="005B60E9" w:rsidP="005B60E9">
      <w:pPr>
        <w:rPr>
          <w:lang w:val="en-US"/>
        </w:rPr>
      </w:pPr>
      <w:r>
        <w:rPr>
          <w:lang w:val="en-US"/>
        </w:rPr>
        <w:tab/>
      </w:r>
      <w:r>
        <w:rPr>
          <w:lang w:val="en-US"/>
        </w:rPr>
        <w:tab/>
      </w:r>
      <w:r>
        <w:rPr>
          <w:lang w:val="en-US"/>
        </w:rPr>
        <w:tab/>
      </w:r>
      <w:r w:rsidRPr="000B5F7D">
        <w:rPr>
          <w:b/>
          <w:lang w:val="en-US"/>
        </w:rPr>
        <w:t>Input</w:t>
      </w:r>
      <w:r>
        <w:rPr>
          <w:lang w:val="en-US"/>
        </w:rPr>
        <w:t>:</w:t>
      </w:r>
      <w:r w:rsidR="000B5F7D">
        <w:rPr>
          <w:lang w:val="en-US"/>
        </w:rPr>
        <w:t xml:space="preserve"> None</w:t>
      </w:r>
    </w:p>
    <w:p w:rsidR="005B60E9" w:rsidRDefault="005B60E9" w:rsidP="005B60E9">
      <w:pPr>
        <w:rPr>
          <w:lang w:val="en-US"/>
        </w:rPr>
      </w:pPr>
      <w:r>
        <w:rPr>
          <w:lang w:val="en-US"/>
        </w:rPr>
        <w:tab/>
      </w:r>
      <w:r>
        <w:rPr>
          <w:lang w:val="en-US"/>
        </w:rPr>
        <w:tab/>
      </w:r>
      <w:r>
        <w:rPr>
          <w:lang w:val="en-US"/>
        </w:rPr>
        <w:tab/>
      </w:r>
      <w:r w:rsidRPr="000B5F7D">
        <w:rPr>
          <w:b/>
          <w:lang w:val="en-US"/>
        </w:rPr>
        <w:t>Precondition</w:t>
      </w:r>
      <w:r>
        <w:rPr>
          <w:lang w:val="en-US"/>
        </w:rPr>
        <w:t>:</w:t>
      </w:r>
      <w:r w:rsidR="000B5F7D">
        <w:rPr>
          <w:lang w:val="en-US"/>
        </w:rPr>
        <w:t xml:space="preserve"> Queue contains meaningful data values</w:t>
      </w:r>
    </w:p>
    <w:p w:rsidR="005B60E9" w:rsidRDefault="005B60E9" w:rsidP="005B60E9">
      <w:pPr>
        <w:rPr>
          <w:lang w:val="en-US"/>
        </w:rPr>
      </w:pPr>
      <w:r>
        <w:rPr>
          <w:lang w:val="en-US"/>
        </w:rPr>
        <w:tab/>
      </w:r>
      <w:r>
        <w:rPr>
          <w:lang w:val="en-US"/>
        </w:rPr>
        <w:tab/>
      </w:r>
      <w:r>
        <w:rPr>
          <w:lang w:val="en-US"/>
        </w:rPr>
        <w:tab/>
      </w:r>
      <w:r w:rsidRPr="000B5F7D">
        <w:rPr>
          <w:b/>
          <w:lang w:val="en-US"/>
        </w:rPr>
        <w:t>Process</w:t>
      </w:r>
      <w:r>
        <w:rPr>
          <w:lang w:val="en-US"/>
        </w:rPr>
        <w:t>:</w:t>
      </w:r>
      <w:r w:rsidR="000B5F7D">
        <w:rPr>
          <w:lang w:val="en-US"/>
        </w:rPr>
        <w:t xml:space="preserve"> Retrieve the value of the data item at the front of the quee</w:t>
      </w:r>
    </w:p>
    <w:p w:rsidR="005B60E9" w:rsidRDefault="005B60E9" w:rsidP="005B60E9">
      <w:pPr>
        <w:rPr>
          <w:lang w:val="en-US"/>
        </w:rPr>
      </w:pPr>
      <w:r>
        <w:rPr>
          <w:lang w:val="en-US"/>
        </w:rPr>
        <w:tab/>
      </w:r>
      <w:r>
        <w:rPr>
          <w:lang w:val="en-US"/>
        </w:rPr>
        <w:tab/>
      </w:r>
      <w:r>
        <w:rPr>
          <w:lang w:val="en-US"/>
        </w:rPr>
        <w:tab/>
      </w:r>
      <w:r w:rsidRPr="000B5F7D">
        <w:rPr>
          <w:b/>
          <w:lang w:val="en-US"/>
        </w:rPr>
        <w:t>Postcondition</w:t>
      </w:r>
      <w:r>
        <w:rPr>
          <w:lang w:val="en-US"/>
        </w:rPr>
        <w:t>:</w:t>
      </w:r>
      <w:r w:rsidR="000B5F7D">
        <w:rPr>
          <w:lang w:val="en-US"/>
        </w:rPr>
        <w:t xml:space="preserve"> The queue is unchanged</w:t>
      </w:r>
    </w:p>
    <w:p w:rsidR="005B60E9" w:rsidRDefault="005B60E9" w:rsidP="005B60E9">
      <w:pPr>
        <w:rPr>
          <w:lang w:val="en-US"/>
        </w:rPr>
      </w:pPr>
      <w:r>
        <w:rPr>
          <w:lang w:val="en-US"/>
        </w:rPr>
        <w:tab/>
      </w:r>
      <w:r>
        <w:rPr>
          <w:lang w:val="en-US"/>
        </w:rPr>
        <w:tab/>
      </w:r>
      <w:r>
        <w:rPr>
          <w:lang w:val="en-US"/>
        </w:rPr>
        <w:tab/>
      </w:r>
      <w:r w:rsidRPr="000B5F7D">
        <w:rPr>
          <w:b/>
          <w:lang w:val="en-US"/>
        </w:rPr>
        <w:t>Output</w:t>
      </w:r>
      <w:r>
        <w:rPr>
          <w:lang w:val="en-US"/>
        </w:rPr>
        <w:t>:</w:t>
      </w:r>
      <w:r w:rsidR="000B5F7D">
        <w:rPr>
          <w:lang w:val="en-US"/>
        </w:rPr>
        <w:t xml:space="preserve"> None</w:t>
      </w:r>
    </w:p>
    <w:p w:rsidR="000B5F7D" w:rsidRDefault="005B60E9" w:rsidP="000B5F7D">
      <w:pPr>
        <w:rPr>
          <w:lang w:val="en-US"/>
        </w:rPr>
      </w:pPr>
      <w:r>
        <w:rPr>
          <w:lang w:val="en-US"/>
        </w:rPr>
        <w:tab/>
      </w:r>
    </w:p>
    <w:p w:rsidR="005B60E9" w:rsidRPr="005B60E9" w:rsidRDefault="005B60E9" w:rsidP="005B60E9">
      <w:pPr>
        <w:rPr>
          <w:lang w:val="en-US"/>
        </w:rPr>
      </w:pPr>
      <w:r>
        <w:rPr>
          <w:b/>
          <w:lang w:val="en-US"/>
        </w:rPr>
        <w:br w:type="page"/>
      </w:r>
    </w:p>
    <w:p w:rsidR="005B60E9" w:rsidRPr="005B60E9" w:rsidRDefault="005B60E9" w:rsidP="005B60E9">
      <w:pPr>
        <w:rPr>
          <w:b/>
          <w:lang w:val="en-US"/>
        </w:rPr>
      </w:pPr>
    </w:p>
    <w:p w:rsidR="009C1EA0" w:rsidRPr="009C1EA0" w:rsidRDefault="009C1EA0" w:rsidP="009C1EA0">
      <w:pPr>
        <w:rPr>
          <w:lang w:val="en-US"/>
        </w:rPr>
      </w:pPr>
    </w:p>
    <w:p w:rsidR="009C1EA0" w:rsidRDefault="00931D02" w:rsidP="009C1EA0">
      <w:pPr>
        <w:pStyle w:val="ListParagraph"/>
        <w:numPr>
          <w:ilvl w:val="0"/>
          <w:numId w:val="8"/>
        </w:numPr>
        <w:spacing w:after="280" w:afterAutospacing="1"/>
        <w:ind w:left="0" w:firstLine="0"/>
        <w:rPr>
          <w:b/>
          <w:lang w:val="en-US"/>
        </w:rPr>
      </w:pPr>
      <w:r w:rsidRPr="009C1EA0">
        <w:rPr>
          <w:b/>
        </w:rPr>
        <w:t xml:space="preserve">Write an algorithm to </w:t>
      </w:r>
      <w:r w:rsidRPr="009C1EA0">
        <w:rPr>
          <w:b/>
          <w:lang w:val="en-US"/>
        </w:rPr>
        <w:t>r</w:t>
      </w:r>
      <w:r w:rsidRPr="009C1EA0">
        <w:rPr>
          <w:b/>
        </w:rPr>
        <w:t xml:space="preserve">everse a </w:t>
      </w:r>
      <w:r w:rsidR="00FC7EA6" w:rsidRPr="009C1EA0">
        <w:rPr>
          <w:b/>
          <w:lang w:val="en-US"/>
        </w:rPr>
        <w:t xml:space="preserve">singly linked </w:t>
      </w:r>
      <w:r w:rsidRPr="009C1EA0">
        <w:rPr>
          <w:b/>
        </w:rPr>
        <w:t>list, so that the last element become the first and so on. Do NOT use Deletion - rearrange the pointers.</w:t>
      </w:r>
      <w:r w:rsidRPr="009C1EA0">
        <w:rPr>
          <w:b/>
          <w:lang w:val="en-US"/>
        </w:rPr>
        <w:t xml:space="preserve"> </w:t>
      </w:r>
    </w:p>
    <w:p w:rsidR="00DC457B" w:rsidRPr="00DC457B" w:rsidRDefault="00DC457B">
      <w:pPr>
        <w:rPr>
          <w:color w:val="92D050"/>
          <w:lang w:val="en-US"/>
        </w:rPr>
      </w:pPr>
      <w:r w:rsidRPr="00DC457B">
        <w:rPr>
          <w:color w:val="92D050"/>
          <w:lang w:val="en-US"/>
        </w:rPr>
        <w:t>//Note, this first part takes place in the linked list class</w:t>
      </w:r>
    </w:p>
    <w:p w:rsidR="00DC457B" w:rsidRDefault="00DC457B">
      <w:pPr>
        <w:rPr>
          <w:lang w:val="en-US"/>
        </w:rPr>
      </w:pPr>
      <w:r>
        <w:rPr>
          <w:lang w:val="en-US"/>
        </w:rPr>
        <w:t>Class LinkedList{</w:t>
      </w:r>
    </w:p>
    <w:p w:rsidR="00DC457B" w:rsidRDefault="00DC457B">
      <w:pPr>
        <w:rPr>
          <w:lang w:val="en-US"/>
        </w:rPr>
      </w:pPr>
      <w:r>
        <w:rPr>
          <w:lang w:val="en-US"/>
        </w:rPr>
        <w:t>…</w:t>
      </w:r>
    </w:p>
    <w:p w:rsidR="005D4559" w:rsidRDefault="005D4559">
      <w:pPr>
        <w:rPr>
          <w:lang w:val="en-US"/>
        </w:rPr>
      </w:pPr>
      <w:r>
        <w:rPr>
          <w:lang w:val="en-US"/>
        </w:rPr>
        <w:t>Class Reverse(</w:t>
      </w:r>
      <w:r w:rsidR="00F03A98">
        <w:rPr>
          <w:lang w:val="en-US"/>
        </w:rPr>
        <w:t>Node</w:t>
      </w:r>
      <w:r>
        <w:rPr>
          <w:lang w:val="en-US"/>
        </w:rPr>
        <w:t xml:space="preserve"> </w:t>
      </w:r>
      <w:r w:rsidR="007D622C">
        <w:rPr>
          <w:lang w:val="en-US"/>
        </w:rPr>
        <w:t>current</w:t>
      </w:r>
      <w:r>
        <w:rPr>
          <w:lang w:val="en-US"/>
        </w:rPr>
        <w:t xml:space="preserve">, </w:t>
      </w:r>
      <w:r w:rsidR="007D622C">
        <w:rPr>
          <w:lang w:val="en-US"/>
        </w:rPr>
        <w:t>Node previous</w:t>
      </w:r>
      <w:r>
        <w:rPr>
          <w:lang w:val="en-US"/>
        </w:rPr>
        <w:t>){</w:t>
      </w:r>
    </w:p>
    <w:p w:rsidR="00BE55BF" w:rsidRDefault="00BE55BF">
      <w:pPr>
        <w:rPr>
          <w:lang w:val="en-US"/>
        </w:rPr>
      </w:pPr>
      <w:r>
        <w:rPr>
          <w:lang w:val="en-US"/>
        </w:rPr>
        <w:tab/>
        <w:t>If(current == Null){</w:t>
      </w:r>
    </w:p>
    <w:p w:rsidR="00BE55BF" w:rsidRDefault="00BE55BF">
      <w:pPr>
        <w:rPr>
          <w:lang w:val="en-US"/>
        </w:rPr>
      </w:pPr>
      <w:r>
        <w:rPr>
          <w:lang w:val="en-US"/>
        </w:rPr>
        <w:tab/>
      </w:r>
      <w:r>
        <w:rPr>
          <w:lang w:val="en-US"/>
        </w:rPr>
        <w:tab/>
        <w:t>Return error “Can’t use empty list”;</w:t>
      </w:r>
    </w:p>
    <w:p w:rsidR="00BE55BF" w:rsidRDefault="00BE55BF">
      <w:pPr>
        <w:rPr>
          <w:lang w:val="en-US"/>
        </w:rPr>
      </w:pPr>
      <w:r>
        <w:rPr>
          <w:lang w:val="en-US"/>
        </w:rPr>
        <w:tab/>
        <w:t>}</w:t>
      </w:r>
    </w:p>
    <w:p w:rsidR="007D622C" w:rsidRDefault="005D4559" w:rsidP="007D622C">
      <w:pPr>
        <w:ind w:left="720"/>
        <w:rPr>
          <w:lang w:val="en-US"/>
        </w:rPr>
      </w:pPr>
      <w:r>
        <w:rPr>
          <w:lang w:val="en-US"/>
        </w:rPr>
        <w:t>If(</w:t>
      </w:r>
      <w:r w:rsidR="007D622C">
        <w:rPr>
          <w:lang w:val="en-US"/>
        </w:rPr>
        <w:t>current.next == Null){</w:t>
      </w:r>
    </w:p>
    <w:p w:rsidR="007D622C" w:rsidRDefault="007D622C" w:rsidP="007D622C">
      <w:pPr>
        <w:ind w:left="720"/>
        <w:rPr>
          <w:lang w:val="en-US"/>
        </w:rPr>
      </w:pPr>
      <w:r>
        <w:rPr>
          <w:lang w:val="en-US"/>
        </w:rPr>
        <w:tab/>
        <w:t>Head = current;</w:t>
      </w:r>
    </w:p>
    <w:p w:rsidR="007D622C" w:rsidRDefault="007D622C" w:rsidP="007D622C">
      <w:pPr>
        <w:ind w:left="720"/>
        <w:rPr>
          <w:lang w:val="en-US"/>
        </w:rPr>
      </w:pPr>
      <w:r>
        <w:rPr>
          <w:lang w:val="en-US"/>
        </w:rPr>
        <w:tab/>
        <w:t>Current.next = previous;</w:t>
      </w:r>
    </w:p>
    <w:p w:rsidR="007D622C" w:rsidRDefault="007D622C" w:rsidP="007D622C">
      <w:pPr>
        <w:ind w:left="720"/>
        <w:rPr>
          <w:lang w:val="en-US"/>
        </w:rPr>
      </w:pPr>
      <w:r>
        <w:rPr>
          <w:lang w:val="en-US"/>
        </w:rPr>
        <w:t>}</w:t>
      </w:r>
    </w:p>
    <w:p w:rsidR="007D622C" w:rsidRDefault="007D622C" w:rsidP="007D622C">
      <w:pPr>
        <w:ind w:left="720"/>
        <w:rPr>
          <w:lang w:val="en-US"/>
        </w:rPr>
      </w:pPr>
    </w:p>
    <w:p w:rsidR="00DC457B" w:rsidRDefault="00DC457B" w:rsidP="007D622C">
      <w:pPr>
        <w:ind w:left="720"/>
        <w:rPr>
          <w:lang w:val="en-US"/>
        </w:rPr>
      </w:pPr>
      <w:r w:rsidRPr="00DC457B">
        <w:rPr>
          <w:color w:val="92D050"/>
          <w:lang w:val="en-US"/>
        </w:rPr>
        <w:t>//Create a temp node that saves the current next pointer, and uses it to continue the recursion</w:t>
      </w:r>
    </w:p>
    <w:p w:rsidR="007D622C" w:rsidRDefault="007D622C" w:rsidP="007D622C">
      <w:pPr>
        <w:ind w:left="720"/>
        <w:rPr>
          <w:lang w:val="en-US"/>
        </w:rPr>
      </w:pPr>
      <w:r>
        <w:rPr>
          <w:lang w:val="en-US"/>
        </w:rPr>
        <w:t>Node Temp = current.next;</w:t>
      </w:r>
    </w:p>
    <w:p w:rsidR="007D622C" w:rsidRDefault="007D622C" w:rsidP="007D622C">
      <w:pPr>
        <w:ind w:left="720"/>
        <w:rPr>
          <w:lang w:val="en-US"/>
        </w:rPr>
      </w:pPr>
    </w:p>
    <w:p w:rsidR="007D622C" w:rsidRDefault="007D622C" w:rsidP="007D622C">
      <w:pPr>
        <w:ind w:left="720"/>
        <w:rPr>
          <w:lang w:val="en-US"/>
        </w:rPr>
      </w:pPr>
      <w:r>
        <w:rPr>
          <w:lang w:val="en-US"/>
        </w:rPr>
        <w:t>Current.next = previous;</w:t>
      </w:r>
    </w:p>
    <w:p w:rsidR="007D622C" w:rsidRDefault="007D622C" w:rsidP="007D622C">
      <w:pPr>
        <w:ind w:left="720"/>
        <w:rPr>
          <w:lang w:val="en-US"/>
        </w:rPr>
      </w:pPr>
    </w:p>
    <w:p w:rsidR="00DC457B" w:rsidRDefault="00DC457B" w:rsidP="007D622C">
      <w:pPr>
        <w:ind w:left="720"/>
        <w:rPr>
          <w:lang w:val="en-US"/>
        </w:rPr>
      </w:pPr>
      <w:r w:rsidRPr="00DC457B">
        <w:rPr>
          <w:color w:val="92D050"/>
          <w:lang w:val="en-US"/>
        </w:rPr>
        <w:t>//Recursion on the former next pointer</w:t>
      </w:r>
    </w:p>
    <w:p w:rsidR="007D622C" w:rsidRDefault="007D622C" w:rsidP="007D622C">
      <w:pPr>
        <w:ind w:left="720"/>
        <w:rPr>
          <w:lang w:val="en-US"/>
        </w:rPr>
      </w:pPr>
      <w:r>
        <w:rPr>
          <w:lang w:val="en-US"/>
        </w:rPr>
        <w:t>Reverse(Temp, current);</w:t>
      </w:r>
    </w:p>
    <w:p w:rsidR="007D622C" w:rsidRDefault="007D622C" w:rsidP="007D622C">
      <w:pPr>
        <w:ind w:left="720"/>
        <w:rPr>
          <w:lang w:val="en-US"/>
        </w:rPr>
      </w:pPr>
      <w:r>
        <w:rPr>
          <w:lang w:val="en-US"/>
        </w:rPr>
        <w:t>Return head;</w:t>
      </w:r>
    </w:p>
    <w:p w:rsidR="007D622C" w:rsidRDefault="007D622C" w:rsidP="007D622C">
      <w:pPr>
        <w:rPr>
          <w:lang w:val="en-US"/>
        </w:rPr>
      </w:pPr>
      <w:r>
        <w:rPr>
          <w:lang w:val="en-US"/>
        </w:rPr>
        <w:t>}</w:t>
      </w:r>
    </w:p>
    <w:p w:rsidR="00DC457B" w:rsidRDefault="00DC457B" w:rsidP="007D622C">
      <w:pPr>
        <w:rPr>
          <w:lang w:val="en-US"/>
        </w:rPr>
      </w:pPr>
      <w:r>
        <w:rPr>
          <w:lang w:val="en-US"/>
        </w:rPr>
        <w:t>…</w:t>
      </w:r>
    </w:p>
    <w:p w:rsidR="00DC457B" w:rsidRDefault="00DC457B" w:rsidP="007D622C">
      <w:pPr>
        <w:rPr>
          <w:lang w:val="en-US"/>
        </w:rPr>
      </w:pPr>
      <w:r>
        <w:rPr>
          <w:lang w:val="en-US"/>
        </w:rPr>
        <w:t>}</w:t>
      </w:r>
    </w:p>
    <w:p w:rsidR="007D622C" w:rsidRDefault="007D622C" w:rsidP="007D622C">
      <w:pPr>
        <w:rPr>
          <w:lang w:val="en-US"/>
        </w:rPr>
      </w:pPr>
    </w:p>
    <w:p w:rsidR="007D622C" w:rsidRDefault="007D622C" w:rsidP="007D622C">
      <w:pPr>
        <w:rPr>
          <w:lang w:val="en-US"/>
        </w:rPr>
      </w:pPr>
      <w:r>
        <w:rPr>
          <w:lang w:val="en-US"/>
        </w:rPr>
        <w:t>Class main(){</w:t>
      </w:r>
    </w:p>
    <w:p w:rsidR="007D622C" w:rsidRDefault="007D622C" w:rsidP="007D622C">
      <w:pPr>
        <w:rPr>
          <w:lang w:val="en-US"/>
        </w:rPr>
      </w:pPr>
      <w:r>
        <w:rPr>
          <w:lang w:val="en-US"/>
        </w:rPr>
        <w:tab/>
      </w:r>
      <w:r w:rsidR="00DC457B">
        <w:rPr>
          <w:lang w:val="en-US"/>
        </w:rPr>
        <w:t>Node reverseList = originalList.Reverse(head,Null);</w:t>
      </w:r>
    </w:p>
    <w:p w:rsidR="00DC457B" w:rsidRDefault="00DC457B" w:rsidP="007D622C">
      <w:pPr>
        <w:rPr>
          <w:lang w:val="en-US"/>
        </w:rPr>
      </w:pPr>
      <w:r>
        <w:rPr>
          <w:lang w:val="en-US"/>
        </w:rPr>
        <w:t>}</w:t>
      </w:r>
    </w:p>
    <w:p w:rsidR="007D622C" w:rsidRDefault="007D622C">
      <w:pPr>
        <w:rPr>
          <w:lang w:val="en-US"/>
        </w:rPr>
      </w:pPr>
      <w:r>
        <w:rPr>
          <w:lang w:val="en-US"/>
        </w:rPr>
        <w:br w:type="page"/>
      </w:r>
    </w:p>
    <w:p w:rsidR="005D4559" w:rsidRDefault="005D4559" w:rsidP="007D622C">
      <w:pPr>
        <w:rPr>
          <w:b/>
          <w:lang w:val="en-US"/>
        </w:rPr>
      </w:pPr>
    </w:p>
    <w:p w:rsidR="009C1EA0" w:rsidRPr="009C1EA0" w:rsidRDefault="009C1EA0" w:rsidP="009C1EA0">
      <w:pPr>
        <w:spacing w:after="280" w:afterAutospacing="1"/>
        <w:rPr>
          <w:b/>
          <w:lang w:val="en-US"/>
        </w:rPr>
      </w:pPr>
    </w:p>
    <w:p w:rsidR="009C1EA0" w:rsidRPr="009C1EA0" w:rsidRDefault="00237C70" w:rsidP="009C1EA0">
      <w:pPr>
        <w:pStyle w:val="ListParagraph"/>
        <w:numPr>
          <w:ilvl w:val="0"/>
          <w:numId w:val="8"/>
        </w:numPr>
        <w:spacing w:after="280" w:afterAutospacing="1"/>
        <w:ind w:left="0" w:firstLine="0"/>
        <w:rPr>
          <w:lang w:val="en-US"/>
        </w:rPr>
      </w:pPr>
      <w:r w:rsidRPr="009C1EA0">
        <w:rPr>
          <w:b/>
        </w:rPr>
        <w:t>What is the average number of nodes accessed in search for a particular element in an unordered list? In an ordered list? In an unordered array? In an ordered array?</w:t>
      </w:r>
      <w:r w:rsidR="00931D02" w:rsidRPr="009C1EA0">
        <w:rPr>
          <w:b/>
          <w:lang w:val="en-US"/>
        </w:rPr>
        <w:t xml:space="preserve"> Note that a list could be implemented as a linked structure or with</w:t>
      </w:r>
      <w:r w:rsidR="006C5B83">
        <w:rPr>
          <w:b/>
          <w:lang w:val="en-US"/>
        </w:rPr>
        <w:t>in</w:t>
      </w:r>
      <w:r w:rsidR="00931D02" w:rsidRPr="009C1EA0">
        <w:rPr>
          <w:b/>
          <w:lang w:val="en-US"/>
        </w:rPr>
        <w:t xml:space="preserve"> an array.</w:t>
      </w:r>
    </w:p>
    <w:p w:rsidR="001E1DB3" w:rsidRDefault="001E1DB3">
      <w:pPr>
        <w:rPr>
          <w:lang w:val="en-US"/>
        </w:rPr>
      </w:pPr>
      <w:r>
        <w:rPr>
          <w:lang w:val="en-US"/>
        </w:rPr>
        <w:t>Unordered list: Could be in the front or the back, so average cost is n/2.</w:t>
      </w:r>
    </w:p>
    <w:p w:rsidR="001E1DB3" w:rsidRDefault="001E1DB3">
      <w:pPr>
        <w:rPr>
          <w:lang w:val="en-US"/>
        </w:rPr>
      </w:pPr>
      <w:r>
        <w:rPr>
          <w:lang w:val="en-US"/>
        </w:rPr>
        <w:t>Ordered list: Unless you have a reference in the list, you will search from the beginning. So cost is same as unordered list, n/2.</w:t>
      </w:r>
    </w:p>
    <w:p w:rsidR="001E1DB3" w:rsidRDefault="001E1DB3">
      <w:pPr>
        <w:rPr>
          <w:lang w:val="en-US"/>
        </w:rPr>
      </w:pPr>
      <w:r>
        <w:rPr>
          <w:lang w:val="en-US"/>
        </w:rPr>
        <w:t xml:space="preserve">Unordered array: Same as unordered list, will have to search from beginning. Cost is n/2. </w:t>
      </w:r>
    </w:p>
    <w:p w:rsidR="000B5F7D" w:rsidRDefault="001E1DB3">
      <w:pPr>
        <w:rPr>
          <w:lang w:val="en-US"/>
        </w:rPr>
      </w:pPr>
      <w:r>
        <w:rPr>
          <w:lang w:val="en-US"/>
        </w:rPr>
        <w:t xml:space="preserve">Ordered array: Search will be performed using binary search, so cost will be lg(n). </w:t>
      </w:r>
      <w:r w:rsidR="000B5F7D">
        <w:rPr>
          <w:lang w:val="en-US"/>
        </w:rPr>
        <w:br w:type="page"/>
      </w:r>
    </w:p>
    <w:p w:rsidR="009C1EA0" w:rsidRPr="009C1EA0" w:rsidRDefault="009C1EA0" w:rsidP="009C1EA0">
      <w:pPr>
        <w:spacing w:after="280" w:afterAutospacing="1"/>
        <w:rPr>
          <w:lang w:val="en-US"/>
        </w:rPr>
      </w:pPr>
    </w:p>
    <w:p w:rsidR="00440DE9" w:rsidRPr="009C1EA0" w:rsidRDefault="006F2B30" w:rsidP="009C1EA0">
      <w:pPr>
        <w:pStyle w:val="ListParagraph"/>
        <w:numPr>
          <w:ilvl w:val="0"/>
          <w:numId w:val="8"/>
        </w:numPr>
        <w:ind w:left="0" w:firstLine="0"/>
        <w:rPr>
          <w:lang w:val="en-US"/>
        </w:rPr>
      </w:pPr>
      <w:r w:rsidRPr="009C1EA0">
        <w:rPr>
          <w:b/>
        </w:rPr>
        <w:t xml:space="preserve">Write a routine to interchange the </w:t>
      </w:r>
      <w:r w:rsidRPr="009C1EA0">
        <w:rPr>
          <w:b/>
          <w:i/>
        </w:rPr>
        <w:t>m</w:t>
      </w:r>
      <w:r w:rsidRPr="009C1EA0">
        <w:rPr>
          <w:b/>
        </w:rPr>
        <w:t xml:space="preserve">th and </w:t>
      </w:r>
      <w:r w:rsidRPr="009C1EA0">
        <w:rPr>
          <w:b/>
          <w:i/>
        </w:rPr>
        <w:t>n</w:t>
      </w:r>
      <w:r w:rsidRPr="009C1EA0">
        <w:rPr>
          <w:b/>
        </w:rPr>
        <w:t>th elements of a</w:t>
      </w:r>
      <w:r w:rsidRPr="009C1EA0">
        <w:rPr>
          <w:b/>
          <w:lang w:val="en-US"/>
        </w:rPr>
        <w:t xml:space="preserve"> singly-linked</w:t>
      </w:r>
      <w:r w:rsidRPr="009C1EA0">
        <w:rPr>
          <w:b/>
        </w:rPr>
        <w:t xml:space="preserve"> list.</w:t>
      </w:r>
      <w:r w:rsidRPr="004C141E">
        <w:t xml:space="preserve"> </w:t>
      </w:r>
      <w:r w:rsidR="00307017" w:rsidRPr="009C1EA0">
        <w:rPr>
          <w:b/>
        </w:rPr>
        <w:t>You must rearrange the pointers, not simply swap the contents.</w:t>
      </w:r>
    </w:p>
    <w:p w:rsidR="00440DE9" w:rsidRDefault="00440DE9" w:rsidP="006C5B83">
      <w:pPr>
        <w:pStyle w:val="ListParagraph"/>
        <w:ind w:left="0"/>
      </w:pPr>
    </w:p>
    <w:p w:rsidR="00C045D2" w:rsidRPr="00C045D2" w:rsidRDefault="00C045D2" w:rsidP="006C5B83">
      <w:pPr>
        <w:pStyle w:val="ListParagraph"/>
        <w:ind w:left="0"/>
        <w:rPr>
          <w:color w:val="92D050"/>
          <w:lang w:val="en-US"/>
        </w:rPr>
      </w:pPr>
      <w:r w:rsidRPr="00C045D2">
        <w:rPr>
          <w:color w:val="92D050"/>
          <w:lang w:val="en-US"/>
        </w:rPr>
        <w:t>//This would be a method within a linked list class</w:t>
      </w:r>
    </w:p>
    <w:p w:rsidR="00464A1D" w:rsidRDefault="00464A1D" w:rsidP="006C5B83">
      <w:pPr>
        <w:pStyle w:val="ListParagraph"/>
        <w:ind w:left="0"/>
        <w:rPr>
          <w:lang w:val="en-US"/>
        </w:rPr>
      </w:pPr>
      <w:r>
        <w:rPr>
          <w:lang w:val="en-US"/>
        </w:rPr>
        <w:t>Class Swap(int m, int n){</w:t>
      </w:r>
    </w:p>
    <w:p w:rsidR="00464A1D" w:rsidRDefault="00464A1D" w:rsidP="006C5B83">
      <w:pPr>
        <w:pStyle w:val="ListParagraph"/>
        <w:ind w:left="0"/>
        <w:rPr>
          <w:lang w:val="en-US"/>
        </w:rPr>
      </w:pPr>
      <w:r>
        <w:rPr>
          <w:lang w:val="en-US"/>
        </w:rPr>
        <w:tab/>
        <w:t>Node Current_M = head;</w:t>
      </w:r>
    </w:p>
    <w:p w:rsidR="00464A1D" w:rsidRDefault="00464A1D" w:rsidP="006C5B83">
      <w:pPr>
        <w:pStyle w:val="ListParagraph"/>
        <w:ind w:left="0"/>
        <w:rPr>
          <w:lang w:val="en-US"/>
        </w:rPr>
      </w:pPr>
      <w:r>
        <w:rPr>
          <w:lang w:val="en-US"/>
        </w:rPr>
        <w:tab/>
        <w:t>Node Current_N = head;</w:t>
      </w:r>
    </w:p>
    <w:p w:rsidR="00464A1D" w:rsidRDefault="00464A1D" w:rsidP="006C5B83">
      <w:pPr>
        <w:pStyle w:val="ListParagraph"/>
        <w:ind w:left="0"/>
        <w:rPr>
          <w:lang w:val="en-US"/>
        </w:rPr>
      </w:pPr>
      <w:r>
        <w:rPr>
          <w:lang w:val="en-US"/>
        </w:rPr>
        <w:tab/>
        <w:t>Node Previous_M = Null;</w:t>
      </w:r>
    </w:p>
    <w:p w:rsidR="00464A1D" w:rsidRDefault="00464A1D" w:rsidP="006C5B83">
      <w:pPr>
        <w:pStyle w:val="ListParagraph"/>
        <w:ind w:left="0"/>
        <w:rPr>
          <w:lang w:val="en-US"/>
        </w:rPr>
      </w:pPr>
      <w:r>
        <w:rPr>
          <w:lang w:val="en-US"/>
        </w:rPr>
        <w:tab/>
        <w:t>Node Previous_N = Null;</w:t>
      </w:r>
    </w:p>
    <w:p w:rsidR="00464A1D" w:rsidRDefault="00C045D2" w:rsidP="006C5B83">
      <w:pPr>
        <w:pStyle w:val="ListParagraph"/>
        <w:ind w:left="0"/>
        <w:rPr>
          <w:lang w:val="en-US"/>
        </w:rPr>
      </w:pPr>
      <w:r>
        <w:rPr>
          <w:lang w:val="en-US"/>
        </w:rPr>
        <w:tab/>
      </w:r>
    </w:p>
    <w:p w:rsidR="00127073" w:rsidRDefault="00127073" w:rsidP="006C5B83">
      <w:pPr>
        <w:pStyle w:val="ListParagraph"/>
        <w:ind w:left="0"/>
        <w:rPr>
          <w:lang w:val="en-US"/>
        </w:rPr>
      </w:pPr>
      <w:r>
        <w:rPr>
          <w:lang w:val="en-US"/>
        </w:rPr>
        <w:tab/>
        <w:t>If(Current_M == Null){</w:t>
      </w:r>
    </w:p>
    <w:p w:rsidR="00127073" w:rsidRDefault="00127073" w:rsidP="006C5B83">
      <w:pPr>
        <w:pStyle w:val="ListParagraph"/>
        <w:ind w:left="0"/>
        <w:rPr>
          <w:lang w:val="en-US"/>
        </w:rPr>
      </w:pPr>
      <w:r>
        <w:rPr>
          <w:lang w:val="en-US"/>
        </w:rPr>
        <w:tab/>
      </w:r>
      <w:r>
        <w:rPr>
          <w:lang w:val="en-US"/>
        </w:rPr>
        <w:tab/>
        <w:t>Throw Error “empty list”</w:t>
      </w:r>
      <w:bookmarkStart w:id="0" w:name="_GoBack"/>
      <w:bookmarkEnd w:id="0"/>
      <w:r>
        <w:rPr>
          <w:lang w:val="en-US"/>
        </w:rPr>
        <w:t>;</w:t>
      </w:r>
    </w:p>
    <w:p w:rsidR="00127073" w:rsidRDefault="00127073" w:rsidP="006C5B83">
      <w:pPr>
        <w:pStyle w:val="ListParagraph"/>
        <w:ind w:left="0"/>
        <w:rPr>
          <w:lang w:val="en-US"/>
        </w:rPr>
      </w:pPr>
      <w:r>
        <w:rPr>
          <w:lang w:val="en-US"/>
        </w:rPr>
        <w:tab/>
        <w:t>}</w:t>
      </w:r>
    </w:p>
    <w:p w:rsidR="00127073" w:rsidRPr="00127073" w:rsidRDefault="00127073" w:rsidP="006C5B83">
      <w:pPr>
        <w:pStyle w:val="ListParagraph"/>
        <w:ind w:left="0"/>
        <w:rPr>
          <w:color w:val="92D050"/>
          <w:lang w:val="en-US"/>
        </w:rPr>
      </w:pPr>
    </w:p>
    <w:p w:rsidR="00127073" w:rsidRDefault="00C045D2" w:rsidP="006C5B83">
      <w:pPr>
        <w:pStyle w:val="ListParagraph"/>
        <w:ind w:left="0"/>
        <w:rPr>
          <w:lang w:val="en-US"/>
        </w:rPr>
      </w:pPr>
      <w:r>
        <w:rPr>
          <w:lang w:val="en-US"/>
        </w:rPr>
        <w:tab/>
      </w:r>
      <w:r w:rsidRPr="00127073">
        <w:rPr>
          <w:color w:val="92D050"/>
          <w:lang w:val="en-US"/>
        </w:rPr>
        <w:t>//</w:t>
      </w:r>
      <w:r w:rsidR="00127073" w:rsidRPr="00127073">
        <w:rPr>
          <w:color w:val="92D050"/>
          <w:lang w:val="en-US"/>
        </w:rPr>
        <w:t>Finding nodes at position M and N</w:t>
      </w:r>
    </w:p>
    <w:p w:rsidR="00464A1D" w:rsidRDefault="00464A1D" w:rsidP="006C5B83">
      <w:pPr>
        <w:pStyle w:val="ListParagraph"/>
        <w:ind w:left="0"/>
        <w:rPr>
          <w:lang w:val="en-US"/>
        </w:rPr>
      </w:pPr>
      <w:r>
        <w:rPr>
          <w:lang w:val="en-US"/>
        </w:rPr>
        <w:tab/>
        <w:t>For( I = 1;I &lt; m; I++){</w:t>
      </w:r>
    </w:p>
    <w:p w:rsidR="00464A1D" w:rsidRDefault="00464A1D" w:rsidP="006C5B83">
      <w:pPr>
        <w:pStyle w:val="ListParagraph"/>
        <w:ind w:left="0"/>
        <w:rPr>
          <w:lang w:val="en-US"/>
        </w:rPr>
      </w:pPr>
      <w:r>
        <w:rPr>
          <w:lang w:val="en-US"/>
        </w:rPr>
        <w:tab/>
      </w:r>
      <w:r>
        <w:rPr>
          <w:lang w:val="en-US"/>
        </w:rPr>
        <w:tab/>
        <w:t>Previous_M = Current_M;</w:t>
      </w:r>
    </w:p>
    <w:p w:rsidR="00464A1D" w:rsidRDefault="00464A1D" w:rsidP="006C5B83">
      <w:pPr>
        <w:pStyle w:val="ListParagraph"/>
        <w:ind w:left="0"/>
        <w:rPr>
          <w:lang w:val="en-US"/>
        </w:rPr>
      </w:pPr>
      <w:r>
        <w:rPr>
          <w:lang w:val="en-US"/>
        </w:rPr>
        <w:tab/>
      </w:r>
      <w:r>
        <w:rPr>
          <w:lang w:val="en-US"/>
        </w:rPr>
        <w:tab/>
        <w:t>Current_M = Current_M.next;</w:t>
      </w:r>
    </w:p>
    <w:p w:rsidR="00A52F75" w:rsidRDefault="00A52F75" w:rsidP="006C5B83">
      <w:pPr>
        <w:pStyle w:val="ListParagraph"/>
        <w:ind w:left="0"/>
        <w:rPr>
          <w:lang w:val="en-US"/>
        </w:rPr>
      </w:pPr>
      <w:r>
        <w:rPr>
          <w:lang w:val="en-US"/>
        </w:rPr>
        <w:tab/>
      </w:r>
      <w:r>
        <w:rPr>
          <w:lang w:val="en-US"/>
        </w:rPr>
        <w:tab/>
        <w:t>If(Current_M == Null){</w:t>
      </w:r>
    </w:p>
    <w:p w:rsidR="00A52F75" w:rsidRDefault="00A52F75" w:rsidP="006C5B83">
      <w:pPr>
        <w:pStyle w:val="ListParagraph"/>
        <w:ind w:left="0"/>
        <w:rPr>
          <w:lang w:val="en-US"/>
        </w:rPr>
      </w:pPr>
      <w:r>
        <w:rPr>
          <w:lang w:val="en-US"/>
        </w:rPr>
        <w:tab/>
      </w:r>
      <w:r>
        <w:rPr>
          <w:lang w:val="en-US"/>
        </w:rPr>
        <w:tab/>
      </w:r>
      <w:r>
        <w:rPr>
          <w:lang w:val="en-US"/>
        </w:rPr>
        <w:tab/>
        <w:t>Throw error;</w:t>
      </w:r>
    </w:p>
    <w:p w:rsidR="00A52F75" w:rsidRDefault="00A52F75" w:rsidP="006C5B83">
      <w:pPr>
        <w:pStyle w:val="ListParagraph"/>
        <w:ind w:left="0"/>
        <w:rPr>
          <w:lang w:val="en-US"/>
        </w:rPr>
      </w:pPr>
      <w:r>
        <w:rPr>
          <w:lang w:val="en-US"/>
        </w:rPr>
        <w:tab/>
      </w:r>
      <w:r>
        <w:rPr>
          <w:lang w:val="en-US"/>
        </w:rPr>
        <w:tab/>
        <w:t>}</w:t>
      </w:r>
    </w:p>
    <w:p w:rsidR="00464A1D" w:rsidRDefault="00464A1D" w:rsidP="006C5B83">
      <w:pPr>
        <w:pStyle w:val="ListParagraph"/>
        <w:ind w:left="0"/>
        <w:rPr>
          <w:lang w:val="en-US"/>
        </w:rPr>
      </w:pPr>
      <w:r>
        <w:rPr>
          <w:lang w:val="en-US"/>
        </w:rPr>
        <w:tab/>
        <w:t>}</w:t>
      </w:r>
    </w:p>
    <w:p w:rsidR="00A52F75" w:rsidRDefault="00A52F75" w:rsidP="006C5B83">
      <w:pPr>
        <w:pStyle w:val="ListParagraph"/>
        <w:ind w:left="0"/>
        <w:rPr>
          <w:lang w:val="en-US"/>
        </w:rPr>
      </w:pPr>
    </w:p>
    <w:p w:rsidR="00A52F75" w:rsidRDefault="00A52F75" w:rsidP="00A52F75">
      <w:pPr>
        <w:pStyle w:val="ListParagraph"/>
        <w:ind w:left="0"/>
        <w:rPr>
          <w:lang w:val="en-US"/>
        </w:rPr>
      </w:pPr>
      <w:r>
        <w:rPr>
          <w:lang w:val="en-US"/>
        </w:rPr>
        <w:tab/>
      </w:r>
      <w:r>
        <w:rPr>
          <w:lang w:val="en-US"/>
        </w:rPr>
        <w:t xml:space="preserve">For( I = 1;I &lt; </w:t>
      </w:r>
      <w:r>
        <w:rPr>
          <w:lang w:val="en-US"/>
        </w:rPr>
        <w:t>N</w:t>
      </w:r>
      <w:r>
        <w:rPr>
          <w:lang w:val="en-US"/>
        </w:rPr>
        <w:t>; I++){</w:t>
      </w:r>
    </w:p>
    <w:p w:rsidR="00A52F75" w:rsidRDefault="00A52F75" w:rsidP="00A52F75">
      <w:pPr>
        <w:pStyle w:val="ListParagraph"/>
        <w:ind w:left="0"/>
        <w:rPr>
          <w:lang w:val="en-US"/>
        </w:rPr>
      </w:pPr>
      <w:r>
        <w:rPr>
          <w:lang w:val="en-US"/>
        </w:rPr>
        <w:tab/>
      </w:r>
      <w:r>
        <w:rPr>
          <w:lang w:val="en-US"/>
        </w:rPr>
        <w:tab/>
        <w:t>Previous_</w:t>
      </w:r>
      <w:r>
        <w:rPr>
          <w:lang w:val="en-US"/>
        </w:rPr>
        <w:t>N</w:t>
      </w:r>
      <w:r>
        <w:rPr>
          <w:lang w:val="en-US"/>
        </w:rPr>
        <w:t xml:space="preserve"> = Current_</w:t>
      </w:r>
      <w:r>
        <w:rPr>
          <w:lang w:val="en-US"/>
        </w:rPr>
        <w:t>N</w:t>
      </w:r>
      <w:r>
        <w:rPr>
          <w:lang w:val="en-US"/>
        </w:rPr>
        <w:t>;</w:t>
      </w:r>
    </w:p>
    <w:p w:rsidR="00A52F75" w:rsidRDefault="00A52F75" w:rsidP="00A52F75">
      <w:pPr>
        <w:pStyle w:val="ListParagraph"/>
        <w:ind w:left="0"/>
        <w:rPr>
          <w:lang w:val="en-US"/>
        </w:rPr>
      </w:pPr>
      <w:r>
        <w:rPr>
          <w:lang w:val="en-US"/>
        </w:rPr>
        <w:tab/>
      </w:r>
      <w:r>
        <w:rPr>
          <w:lang w:val="en-US"/>
        </w:rPr>
        <w:tab/>
        <w:t>Current_</w:t>
      </w:r>
      <w:r>
        <w:rPr>
          <w:lang w:val="en-US"/>
        </w:rPr>
        <w:t>N</w:t>
      </w:r>
      <w:r>
        <w:rPr>
          <w:lang w:val="en-US"/>
        </w:rPr>
        <w:t xml:space="preserve"> = Current_</w:t>
      </w:r>
      <w:r>
        <w:rPr>
          <w:lang w:val="en-US"/>
        </w:rPr>
        <w:t>N</w:t>
      </w:r>
      <w:r>
        <w:rPr>
          <w:lang w:val="en-US"/>
        </w:rPr>
        <w:t>.next;</w:t>
      </w:r>
    </w:p>
    <w:p w:rsidR="00A52F75" w:rsidRDefault="00A52F75" w:rsidP="00A52F75">
      <w:pPr>
        <w:pStyle w:val="ListParagraph"/>
        <w:ind w:left="0"/>
        <w:rPr>
          <w:lang w:val="en-US"/>
        </w:rPr>
      </w:pPr>
      <w:r>
        <w:rPr>
          <w:lang w:val="en-US"/>
        </w:rPr>
        <w:tab/>
      </w:r>
      <w:r>
        <w:rPr>
          <w:lang w:val="en-US"/>
        </w:rPr>
        <w:tab/>
      </w:r>
      <w:r>
        <w:rPr>
          <w:lang w:val="en-US"/>
        </w:rPr>
        <w:t>If(Current_</w:t>
      </w:r>
      <w:r>
        <w:rPr>
          <w:lang w:val="en-US"/>
        </w:rPr>
        <w:t>N</w:t>
      </w:r>
      <w:r>
        <w:rPr>
          <w:lang w:val="en-US"/>
        </w:rPr>
        <w:t xml:space="preserve"> == Null){</w:t>
      </w:r>
    </w:p>
    <w:p w:rsidR="00A52F75" w:rsidRDefault="00A52F75" w:rsidP="00A52F75">
      <w:pPr>
        <w:pStyle w:val="ListParagraph"/>
        <w:ind w:left="0"/>
        <w:rPr>
          <w:lang w:val="en-US"/>
        </w:rPr>
      </w:pPr>
      <w:r>
        <w:rPr>
          <w:lang w:val="en-US"/>
        </w:rPr>
        <w:tab/>
      </w:r>
      <w:r>
        <w:rPr>
          <w:lang w:val="en-US"/>
        </w:rPr>
        <w:tab/>
      </w:r>
      <w:r>
        <w:rPr>
          <w:lang w:val="en-US"/>
        </w:rPr>
        <w:tab/>
        <w:t>Throw error;</w:t>
      </w:r>
    </w:p>
    <w:p w:rsidR="00A52F75" w:rsidRDefault="00A52F75" w:rsidP="00A52F75">
      <w:pPr>
        <w:pStyle w:val="ListParagraph"/>
        <w:ind w:left="0"/>
        <w:rPr>
          <w:lang w:val="en-US"/>
        </w:rPr>
      </w:pPr>
      <w:r>
        <w:rPr>
          <w:lang w:val="en-US"/>
        </w:rPr>
        <w:tab/>
      </w:r>
      <w:r>
        <w:rPr>
          <w:lang w:val="en-US"/>
        </w:rPr>
        <w:tab/>
        <w:t>}</w:t>
      </w:r>
    </w:p>
    <w:p w:rsidR="00A52F75" w:rsidRDefault="00A52F75" w:rsidP="00A52F75">
      <w:pPr>
        <w:pStyle w:val="ListParagraph"/>
        <w:ind w:left="0"/>
        <w:rPr>
          <w:lang w:val="en-US"/>
        </w:rPr>
      </w:pPr>
    </w:p>
    <w:p w:rsidR="00A52F75" w:rsidRDefault="00A52F75" w:rsidP="00A52F75">
      <w:pPr>
        <w:pStyle w:val="ListParagraph"/>
        <w:ind w:left="0"/>
        <w:rPr>
          <w:lang w:val="en-US"/>
        </w:rPr>
      </w:pPr>
      <w:r>
        <w:rPr>
          <w:lang w:val="en-US"/>
        </w:rPr>
        <w:tab/>
        <w:t>}</w:t>
      </w:r>
    </w:p>
    <w:p w:rsidR="00C045D2" w:rsidRDefault="00C045D2" w:rsidP="00A52F75">
      <w:pPr>
        <w:pStyle w:val="ListParagraph"/>
        <w:ind w:left="0"/>
        <w:rPr>
          <w:lang w:val="en-US"/>
        </w:rPr>
      </w:pPr>
      <w:r>
        <w:rPr>
          <w:lang w:val="en-US"/>
        </w:rPr>
        <w:tab/>
      </w:r>
    </w:p>
    <w:p w:rsidR="00C045D2" w:rsidRDefault="00C045D2" w:rsidP="00A52F75">
      <w:pPr>
        <w:pStyle w:val="ListParagraph"/>
        <w:ind w:left="0"/>
        <w:rPr>
          <w:lang w:val="en-US"/>
        </w:rPr>
      </w:pPr>
      <w:r>
        <w:rPr>
          <w:lang w:val="en-US"/>
        </w:rPr>
        <w:tab/>
      </w:r>
      <w:r w:rsidRPr="00C045D2">
        <w:rPr>
          <w:color w:val="92D050"/>
          <w:lang w:val="en-US"/>
        </w:rPr>
        <w:t>//Swap previous next pointers</w:t>
      </w:r>
    </w:p>
    <w:p w:rsidR="00C045D2" w:rsidRDefault="00C045D2" w:rsidP="00A52F75">
      <w:pPr>
        <w:pStyle w:val="ListParagraph"/>
        <w:ind w:left="0"/>
        <w:rPr>
          <w:lang w:val="en-US"/>
        </w:rPr>
      </w:pPr>
      <w:r>
        <w:rPr>
          <w:lang w:val="en-US"/>
        </w:rPr>
        <w:tab/>
        <w:t>If (previous_M !=Null){</w:t>
      </w:r>
    </w:p>
    <w:p w:rsidR="00C045D2" w:rsidRDefault="00C045D2" w:rsidP="00A52F75">
      <w:pPr>
        <w:pStyle w:val="ListParagraph"/>
        <w:ind w:left="0"/>
        <w:rPr>
          <w:lang w:val="en-US"/>
        </w:rPr>
      </w:pPr>
      <w:r>
        <w:rPr>
          <w:lang w:val="en-US"/>
        </w:rPr>
        <w:tab/>
      </w:r>
      <w:r>
        <w:rPr>
          <w:lang w:val="en-US"/>
        </w:rPr>
        <w:tab/>
        <w:t>Previous_M.next = Current_N;</w:t>
      </w:r>
    </w:p>
    <w:p w:rsidR="00C045D2" w:rsidRDefault="00C045D2" w:rsidP="00A52F75">
      <w:pPr>
        <w:pStyle w:val="ListParagraph"/>
        <w:ind w:left="0"/>
        <w:rPr>
          <w:lang w:val="en-US"/>
        </w:rPr>
      </w:pPr>
      <w:r>
        <w:rPr>
          <w:lang w:val="en-US"/>
        </w:rPr>
        <w:tab/>
        <w:t>} else {</w:t>
      </w:r>
    </w:p>
    <w:p w:rsidR="00C045D2" w:rsidRDefault="00C045D2" w:rsidP="00A52F75">
      <w:pPr>
        <w:pStyle w:val="ListParagraph"/>
        <w:ind w:left="0"/>
        <w:rPr>
          <w:lang w:val="en-US"/>
        </w:rPr>
      </w:pPr>
      <w:r>
        <w:rPr>
          <w:lang w:val="en-US"/>
        </w:rPr>
        <w:tab/>
      </w:r>
      <w:r>
        <w:rPr>
          <w:lang w:val="en-US"/>
        </w:rPr>
        <w:tab/>
        <w:t>Head = Current_N</w:t>
      </w:r>
    </w:p>
    <w:p w:rsidR="00C045D2" w:rsidRDefault="00C045D2" w:rsidP="00A52F75">
      <w:pPr>
        <w:pStyle w:val="ListParagraph"/>
        <w:ind w:left="0"/>
        <w:rPr>
          <w:lang w:val="en-US"/>
        </w:rPr>
      </w:pPr>
      <w:r>
        <w:rPr>
          <w:lang w:val="en-US"/>
        </w:rPr>
        <w:tab/>
        <w:t>}</w:t>
      </w:r>
    </w:p>
    <w:p w:rsidR="00C045D2" w:rsidRDefault="00C045D2" w:rsidP="00A52F75">
      <w:pPr>
        <w:pStyle w:val="ListParagraph"/>
        <w:ind w:left="0"/>
        <w:rPr>
          <w:lang w:val="en-US"/>
        </w:rPr>
      </w:pPr>
    </w:p>
    <w:p w:rsidR="00C045D2" w:rsidRDefault="00C045D2" w:rsidP="00A52F75">
      <w:pPr>
        <w:pStyle w:val="ListParagraph"/>
        <w:ind w:left="0"/>
        <w:rPr>
          <w:lang w:val="en-US"/>
        </w:rPr>
      </w:pPr>
      <w:r>
        <w:rPr>
          <w:lang w:val="en-US"/>
        </w:rPr>
        <w:tab/>
        <w:t>If (previous_N != Null){</w:t>
      </w:r>
    </w:p>
    <w:p w:rsidR="00C045D2" w:rsidRDefault="00C045D2" w:rsidP="00A52F75">
      <w:pPr>
        <w:pStyle w:val="ListParagraph"/>
        <w:ind w:left="0"/>
        <w:rPr>
          <w:lang w:val="en-US"/>
        </w:rPr>
      </w:pPr>
      <w:r>
        <w:rPr>
          <w:lang w:val="en-US"/>
        </w:rPr>
        <w:tab/>
      </w:r>
      <w:r>
        <w:rPr>
          <w:lang w:val="en-US"/>
        </w:rPr>
        <w:tab/>
        <w:t>Previous_N.next = Current_M;</w:t>
      </w:r>
    </w:p>
    <w:p w:rsidR="00C045D2" w:rsidRDefault="00C045D2" w:rsidP="00A52F75">
      <w:pPr>
        <w:pStyle w:val="ListParagraph"/>
        <w:ind w:left="0"/>
        <w:rPr>
          <w:lang w:val="en-US"/>
        </w:rPr>
      </w:pPr>
      <w:r>
        <w:rPr>
          <w:lang w:val="en-US"/>
        </w:rPr>
        <w:tab/>
        <w:t>} else {</w:t>
      </w:r>
    </w:p>
    <w:p w:rsidR="00C045D2" w:rsidRDefault="00C045D2" w:rsidP="00A52F75">
      <w:pPr>
        <w:pStyle w:val="ListParagraph"/>
        <w:ind w:left="0"/>
        <w:rPr>
          <w:lang w:val="en-US"/>
        </w:rPr>
      </w:pPr>
      <w:r>
        <w:rPr>
          <w:lang w:val="en-US"/>
        </w:rPr>
        <w:tab/>
      </w:r>
      <w:r>
        <w:rPr>
          <w:lang w:val="en-US"/>
        </w:rPr>
        <w:tab/>
        <w:t>Head = Current_M;</w:t>
      </w:r>
    </w:p>
    <w:p w:rsidR="00C045D2" w:rsidRDefault="00C045D2" w:rsidP="00A52F75">
      <w:pPr>
        <w:pStyle w:val="ListParagraph"/>
        <w:ind w:left="0"/>
        <w:rPr>
          <w:lang w:val="en-US"/>
        </w:rPr>
      </w:pPr>
      <w:r>
        <w:rPr>
          <w:lang w:val="en-US"/>
        </w:rPr>
        <w:tab/>
        <w:t>}</w:t>
      </w:r>
    </w:p>
    <w:p w:rsidR="00C045D2" w:rsidRDefault="00C045D2" w:rsidP="00A52F75">
      <w:pPr>
        <w:pStyle w:val="ListParagraph"/>
        <w:ind w:left="0"/>
        <w:rPr>
          <w:lang w:val="en-US"/>
        </w:rPr>
      </w:pPr>
      <w:r>
        <w:rPr>
          <w:lang w:val="en-US"/>
        </w:rPr>
        <w:tab/>
      </w:r>
    </w:p>
    <w:p w:rsidR="00C045D2" w:rsidRDefault="00C045D2" w:rsidP="00A52F75">
      <w:pPr>
        <w:pStyle w:val="ListParagraph"/>
        <w:ind w:left="0"/>
        <w:rPr>
          <w:lang w:val="en-US"/>
        </w:rPr>
      </w:pPr>
      <w:r>
        <w:rPr>
          <w:lang w:val="en-US"/>
        </w:rPr>
        <w:tab/>
      </w:r>
      <w:r w:rsidRPr="00C045D2">
        <w:rPr>
          <w:color w:val="92D050"/>
          <w:lang w:val="en-US"/>
        </w:rPr>
        <w:t xml:space="preserve">//swap </w:t>
      </w:r>
      <w:r>
        <w:rPr>
          <w:color w:val="92D050"/>
          <w:lang w:val="en-US"/>
        </w:rPr>
        <w:t>current next pointers</w:t>
      </w:r>
    </w:p>
    <w:p w:rsidR="00C045D2" w:rsidRDefault="00C045D2" w:rsidP="00A52F75">
      <w:pPr>
        <w:pStyle w:val="ListParagraph"/>
        <w:ind w:left="0"/>
        <w:rPr>
          <w:lang w:val="en-US"/>
        </w:rPr>
      </w:pPr>
      <w:r>
        <w:rPr>
          <w:lang w:val="en-US"/>
        </w:rPr>
        <w:tab/>
        <w:t>Node temp = Current_M.next;</w:t>
      </w:r>
    </w:p>
    <w:p w:rsidR="00C045D2" w:rsidRDefault="00C045D2" w:rsidP="00A52F75">
      <w:pPr>
        <w:pStyle w:val="ListParagraph"/>
        <w:ind w:left="0"/>
        <w:rPr>
          <w:lang w:val="en-US"/>
        </w:rPr>
      </w:pPr>
      <w:r>
        <w:rPr>
          <w:lang w:val="en-US"/>
        </w:rPr>
        <w:lastRenderedPageBreak/>
        <w:tab/>
        <w:t>Current_M.next = Current_N.next;</w:t>
      </w:r>
    </w:p>
    <w:p w:rsidR="00C045D2" w:rsidRDefault="00C045D2" w:rsidP="00A52F75">
      <w:pPr>
        <w:pStyle w:val="ListParagraph"/>
        <w:ind w:left="0"/>
        <w:rPr>
          <w:lang w:val="en-US"/>
        </w:rPr>
      </w:pPr>
      <w:r>
        <w:rPr>
          <w:lang w:val="en-US"/>
        </w:rPr>
        <w:tab/>
        <w:t>Current_N.next = temp;</w:t>
      </w:r>
    </w:p>
    <w:p w:rsidR="00A52F75" w:rsidRDefault="00A52F75" w:rsidP="006C5B83">
      <w:pPr>
        <w:pStyle w:val="ListParagraph"/>
        <w:ind w:left="0"/>
        <w:rPr>
          <w:lang w:val="en-US"/>
        </w:rPr>
      </w:pPr>
    </w:p>
    <w:p w:rsidR="00464A1D" w:rsidRPr="00464A1D" w:rsidRDefault="00A52F75" w:rsidP="00800DCF">
      <w:pPr>
        <w:pStyle w:val="ListParagraph"/>
        <w:ind w:left="0"/>
        <w:rPr>
          <w:lang w:val="en-US"/>
        </w:rPr>
      </w:pPr>
      <w:r>
        <w:rPr>
          <w:lang w:val="en-US"/>
        </w:rPr>
        <w:tab/>
      </w:r>
    </w:p>
    <w:sectPr w:rsidR="00464A1D" w:rsidRPr="00464A1D" w:rsidSect="00141369">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178487F2">
      <w:start w:val="1"/>
      <w:numFmt w:val="bullet"/>
      <w:lvlText w:val=""/>
      <w:lvlJc w:val="left"/>
      <w:pPr>
        <w:tabs>
          <w:tab w:val="num" w:pos="720"/>
        </w:tabs>
        <w:ind w:left="720" w:hanging="360"/>
      </w:pPr>
      <w:rPr>
        <w:rFonts w:ascii="Symbol" w:hAnsi="Symbol"/>
      </w:rPr>
    </w:lvl>
    <w:lvl w:ilvl="1" w:tplc="E2D6E484">
      <w:start w:val="1"/>
      <w:numFmt w:val="bullet"/>
      <w:lvlText w:val="o"/>
      <w:lvlJc w:val="left"/>
      <w:pPr>
        <w:tabs>
          <w:tab w:val="num" w:pos="1440"/>
        </w:tabs>
        <w:ind w:left="1440" w:hanging="360"/>
      </w:pPr>
      <w:rPr>
        <w:rFonts w:ascii="Courier New" w:hAnsi="Courier New"/>
      </w:rPr>
    </w:lvl>
    <w:lvl w:ilvl="2" w:tplc="1A988AD0">
      <w:start w:val="1"/>
      <w:numFmt w:val="bullet"/>
      <w:lvlText w:val=""/>
      <w:lvlJc w:val="left"/>
      <w:pPr>
        <w:tabs>
          <w:tab w:val="num" w:pos="2160"/>
        </w:tabs>
        <w:ind w:left="2160" w:hanging="360"/>
      </w:pPr>
      <w:rPr>
        <w:rFonts w:ascii="Wingdings" w:hAnsi="Wingdings"/>
      </w:rPr>
    </w:lvl>
    <w:lvl w:ilvl="3" w:tplc="B3DA21EE">
      <w:start w:val="1"/>
      <w:numFmt w:val="bullet"/>
      <w:lvlText w:val=""/>
      <w:lvlJc w:val="left"/>
      <w:pPr>
        <w:tabs>
          <w:tab w:val="num" w:pos="2880"/>
        </w:tabs>
        <w:ind w:left="2880" w:hanging="360"/>
      </w:pPr>
      <w:rPr>
        <w:rFonts w:ascii="Symbol" w:hAnsi="Symbol"/>
      </w:rPr>
    </w:lvl>
    <w:lvl w:ilvl="4" w:tplc="2A72D79A">
      <w:start w:val="1"/>
      <w:numFmt w:val="bullet"/>
      <w:lvlText w:val="o"/>
      <w:lvlJc w:val="left"/>
      <w:pPr>
        <w:tabs>
          <w:tab w:val="num" w:pos="3600"/>
        </w:tabs>
        <w:ind w:left="3600" w:hanging="360"/>
      </w:pPr>
      <w:rPr>
        <w:rFonts w:ascii="Courier New" w:hAnsi="Courier New"/>
      </w:rPr>
    </w:lvl>
    <w:lvl w:ilvl="5" w:tplc="EF3A24DE">
      <w:start w:val="1"/>
      <w:numFmt w:val="bullet"/>
      <w:lvlText w:val=""/>
      <w:lvlJc w:val="left"/>
      <w:pPr>
        <w:tabs>
          <w:tab w:val="num" w:pos="4320"/>
        </w:tabs>
        <w:ind w:left="4320" w:hanging="360"/>
      </w:pPr>
      <w:rPr>
        <w:rFonts w:ascii="Wingdings" w:hAnsi="Wingdings"/>
      </w:rPr>
    </w:lvl>
    <w:lvl w:ilvl="6" w:tplc="C14E7AF2">
      <w:start w:val="1"/>
      <w:numFmt w:val="bullet"/>
      <w:lvlText w:val=""/>
      <w:lvlJc w:val="left"/>
      <w:pPr>
        <w:tabs>
          <w:tab w:val="num" w:pos="5040"/>
        </w:tabs>
        <w:ind w:left="5040" w:hanging="360"/>
      </w:pPr>
      <w:rPr>
        <w:rFonts w:ascii="Symbol" w:hAnsi="Symbol"/>
      </w:rPr>
    </w:lvl>
    <w:lvl w:ilvl="7" w:tplc="F30A6132">
      <w:start w:val="1"/>
      <w:numFmt w:val="bullet"/>
      <w:lvlText w:val="o"/>
      <w:lvlJc w:val="left"/>
      <w:pPr>
        <w:tabs>
          <w:tab w:val="num" w:pos="5760"/>
        </w:tabs>
        <w:ind w:left="5760" w:hanging="360"/>
      </w:pPr>
      <w:rPr>
        <w:rFonts w:ascii="Courier New" w:hAnsi="Courier New"/>
      </w:rPr>
    </w:lvl>
    <w:lvl w:ilvl="8" w:tplc="51A46FE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51C446A">
      <w:start w:val="1"/>
      <w:numFmt w:val="bullet"/>
      <w:lvlText w:val=""/>
      <w:lvlJc w:val="left"/>
      <w:pPr>
        <w:tabs>
          <w:tab w:val="num" w:pos="720"/>
        </w:tabs>
        <w:ind w:left="720" w:hanging="360"/>
      </w:pPr>
      <w:rPr>
        <w:rFonts w:ascii="Symbol" w:hAnsi="Symbol"/>
      </w:rPr>
    </w:lvl>
    <w:lvl w:ilvl="1" w:tplc="26641422">
      <w:start w:val="1"/>
      <w:numFmt w:val="bullet"/>
      <w:lvlText w:val="o"/>
      <w:lvlJc w:val="left"/>
      <w:pPr>
        <w:tabs>
          <w:tab w:val="num" w:pos="1440"/>
        </w:tabs>
        <w:ind w:left="1440" w:hanging="360"/>
      </w:pPr>
      <w:rPr>
        <w:rFonts w:ascii="Courier New" w:hAnsi="Courier New"/>
      </w:rPr>
    </w:lvl>
    <w:lvl w:ilvl="2" w:tplc="A80A0DAC">
      <w:start w:val="1"/>
      <w:numFmt w:val="bullet"/>
      <w:lvlText w:val=""/>
      <w:lvlJc w:val="left"/>
      <w:pPr>
        <w:tabs>
          <w:tab w:val="num" w:pos="2160"/>
        </w:tabs>
        <w:ind w:left="2160" w:hanging="360"/>
      </w:pPr>
      <w:rPr>
        <w:rFonts w:ascii="Wingdings" w:hAnsi="Wingdings"/>
      </w:rPr>
    </w:lvl>
    <w:lvl w:ilvl="3" w:tplc="F9D2888E">
      <w:start w:val="1"/>
      <w:numFmt w:val="bullet"/>
      <w:lvlText w:val=""/>
      <w:lvlJc w:val="left"/>
      <w:pPr>
        <w:tabs>
          <w:tab w:val="num" w:pos="2880"/>
        </w:tabs>
        <w:ind w:left="2880" w:hanging="360"/>
      </w:pPr>
      <w:rPr>
        <w:rFonts w:ascii="Symbol" w:hAnsi="Symbol"/>
      </w:rPr>
    </w:lvl>
    <w:lvl w:ilvl="4" w:tplc="451E0D2C">
      <w:start w:val="1"/>
      <w:numFmt w:val="bullet"/>
      <w:lvlText w:val="o"/>
      <w:lvlJc w:val="left"/>
      <w:pPr>
        <w:tabs>
          <w:tab w:val="num" w:pos="3600"/>
        </w:tabs>
        <w:ind w:left="3600" w:hanging="360"/>
      </w:pPr>
      <w:rPr>
        <w:rFonts w:ascii="Courier New" w:hAnsi="Courier New"/>
      </w:rPr>
    </w:lvl>
    <w:lvl w:ilvl="5" w:tplc="ABD46E0A">
      <w:start w:val="1"/>
      <w:numFmt w:val="bullet"/>
      <w:lvlText w:val=""/>
      <w:lvlJc w:val="left"/>
      <w:pPr>
        <w:tabs>
          <w:tab w:val="num" w:pos="4320"/>
        </w:tabs>
        <w:ind w:left="4320" w:hanging="360"/>
      </w:pPr>
      <w:rPr>
        <w:rFonts w:ascii="Wingdings" w:hAnsi="Wingdings"/>
      </w:rPr>
    </w:lvl>
    <w:lvl w:ilvl="6" w:tplc="DB366520">
      <w:start w:val="1"/>
      <w:numFmt w:val="bullet"/>
      <w:lvlText w:val=""/>
      <w:lvlJc w:val="left"/>
      <w:pPr>
        <w:tabs>
          <w:tab w:val="num" w:pos="5040"/>
        </w:tabs>
        <w:ind w:left="5040" w:hanging="360"/>
      </w:pPr>
      <w:rPr>
        <w:rFonts w:ascii="Symbol" w:hAnsi="Symbol"/>
      </w:rPr>
    </w:lvl>
    <w:lvl w:ilvl="7" w:tplc="E62E0514">
      <w:start w:val="1"/>
      <w:numFmt w:val="bullet"/>
      <w:lvlText w:val="o"/>
      <w:lvlJc w:val="left"/>
      <w:pPr>
        <w:tabs>
          <w:tab w:val="num" w:pos="5760"/>
        </w:tabs>
        <w:ind w:left="5760" w:hanging="360"/>
      </w:pPr>
      <w:rPr>
        <w:rFonts w:ascii="Courier New" w:hAnsi="Courier New"/>
      </w:rPr>
    </w:lvl>
    <w:lvl w:ilvl="8" w:tplc="36DCFD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2A83C36">
      <w:start w:val="1"/>
      <w:numFmt w:val="bullet"/>
      <w:lvlText w:val=""/>
      <w:lvlJc w:val="left"/>
      <w:pPr>
        <w:tabs>
          <w:tab w:val="num" w:pos="720"/>
        </w:tabs>
        <w:ind w:left="720" w:hanging="360"/>
      </w:pPr>
      <w:rPr>
        <w:rFonts w:ascii="Symbol" w:hAnsi="Symbol"/>
      </w:rPr>
    </w:lvl>
    <w:lvl w:ilvl="1" w:tplc="4DD8DA98">
      <w:start w:val="1"/>
      <w:numFmt w:val="bullet"/>
      <w:lvlText w:val="o"/>
      <w:lvlJc w:val="left"/>
      <w:pPr>
        <w:tabs>
          <w:tab w:val="num" w:pos="1440"/>
        </w:tabs>
        <w:ind w:left="1440" w:hanging="360"/>
      </w:pPr>
      <w:rPr>
        <w:rFonts w:ascii="Courier New" w:hAnsi="Courier New"/>
      </w:rPr>
    </w:lvl>
    <w:lvl w:ilvl="2" w:tplc="7576D4FA">
      <w:start w:val="1"/>
      <w:numFmt w:val="bullet"/>
      <w:lvlText w:val=""/>
      <w:lvlJc w:val="left"/>
      <w:pPr>
        <w:tabs>
          <w:tab w:val="num" w:pos="2160"/>
        </w:tabs>
        <w:ind w:left="2160" w:hanging="360"/>
      </w:pPr>
      <w:rPr>
        <w:rFonts w:ascii="Wingdings" w:hAnsi="Wingdings"/>
      </w:rPr>
    </w:lvl>
    <w:lvl w:ilvl="3" w:tplc="37947ECC">
      <w:start w:val="1"/>
      <w:numFmt w:val="bullet"/>
      <w:lvlText w:val=""/>
      <w:lvlJc w:val="left"/>
      <w:pPr>
        <w:tabs>
          <w:tab w:val="num" w:pos="2880"/>
        </w:tabs>
        <w:ind w:left="2880" w:hanging="360"/>
      </w:pPr>
      <w:rPr>
        <w:rFonts w:ascii="Symbol" w:hAnsi="Symbol"/>
      </w:rPr>
    </w:lvl>
    <w:lvl w:ilvl="4" w:tplc="C8D65B54">
      <w:start w:val="1"/>
      <w:numFmt w:val="bullet"/>
      <w:lvlText w:val="o"/>
      <w:lvlJc w:val="left"/>
      <w:pPr>
        <w:tabs>
          <w:tab w:val="num" w:pos="3600"/>
        </w:tabs>
        <w:ind w:left="3600" w:hanging="360"/>
      </w:pPr>
      <w:rPr>
        <w:rFonts w:ascii="Courier New" w:hAnsi="Courier New"/>
      </w:rPr>
    </w:lvl>
    <w:lvl w:ilvl="5" w:tplc="37C25A52">
      <w:start w:val="1"/>
      <w:numFmt w:val="bullet"/>
      <w:lvlText w:val=""/>
      <w:lvlJc w:val="left"/>
      <w:pPr>
        <w:tabs>
          <w:tab w:val="num" w:pos="4320"/>
        </w:tabs>
        <w:ind w:left="4320" w:hanging="360"/>
      </w:pPr>
      <w:rPr>
        <w:rFonts w:ascii="Wingdings" w:hAnsi="Wingdings"/>
      </w:rPr>
    </w:lvl>
    <w:lvl w:ilvl="6" w:tplc="987E8438">
      <w:start w:val="1"/>
      <w:numFmt w:val="bullet"/>
      <w:lvlText w:val=""/>
      <w:lvlJc w:val="left"/>
      <w:pPr>
        <w:tabs>
          <w:tab w:val="num" w:pos="5040"/>
        </w:tabs>
        <w:ind w:left="5040" w:hanging="360"/>
      </w:pPr>
      <w:rPr>
        <w:rFonts w:ascii="Symbol" w:hAnsi="Symbol"/>
      </w:rPr>
    </w:lvl>
    <w:lvl w:ilvl="7" w:tplc="F33AAED2">
      <w:start w:val="1"/>
      <w:numFmt w:val="bullet"/>
      <w:lvlText w:val="o"/>
      <w:lvlJc w:val="left"/>
      <w:pPr>
        <w:tabs>
          <w:tab w:val="num" w:pos="5760"/>
        </w:tabs>
        <w:ind w:left="5760" w:hanging="360"/>
      </w:pPr>
      <w:rPr>
        <w:rFonts w:ascii="Courier New" w:hAnsi="Courier New"/>
      </w:rPr>
    </w:lvl>
    <w:lvl w:ilvl="8" w:tplc="57C82DA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E803C12">
      <w:start w:val="1"/>
      <w:numFmt w:val="bullet"/>
      <w:lvlText w:val=""/>
      <w:lvlJc w:val="left"/>
      <w:pPr>
        <w:tabs>
          <w:tab w:val="num" w:pos="720"/>
        </w:tabs>
        <w:ind w:left="720" w:hanging="360"/>
      </w:pPr>
      <w:rPr>
        <w:rFonts w:ascii="Symbol" w:hAnsi="Symbol"/>
      </w:rPr>
    </w:lvl>
    <w:lvl w:ilvl="1" w:tplc="12440B92">
      <w:start w:val="1"/>
      <w:numFmt w:val="bullet"/>
      <w:lvlText w:val="o"/>
      <w:lvlJc w:val="left"/>
      <w:pPr>
        <w:tabs>
          <w:tab w:val="num" w:pos="1440"/>
        </w:tabs>
        <w:ind w:left="1440" w:hanging="360"/>
      </w:pPr>
      <w:rPr>
        <w:rFonts w:ascii="Courier New" w:hAnsi="Courier New"/>
      </w:rPr>
    </w:lvl>
    <w:lvl w:ilvl="2" w:tplc="4A866A1C">
      <w:start w:val="1"/>
      <w:numFmt w:val="bullet"/>
      <w:lvlText w:val=""/>
      <w:lvlJc w:val="left"/>
      <w:pPr>
        <w:tabs>
          <w:tab w:val="num" w:pos="2160"/>
        </w:tabs>
        <w:ind w:left="2160" w:hanging="360"/>
      </w:pPr>
      <w:rPr>
        <w:rFonts w:ascii="Wingdings" w:hAnsi="Wingdings"/>
      </w:rPr>
    </w:lvl>
    <w:lvl w:ilvl="3" w:tplc="45263C70">
      <w:start w:val="1"/>
      <w:numFmt w:val="bullet"/>
      <w:lvlText w:val=""/>
      <w:lvlJc w:val="left"/>
      <w:pPr>
        <w:tabs>
          <w:tab w:val="num" w:pos="2880"/>
        </w:tabs>
        <w:ind w:left="2880" w:hanging="360"/>
      </w:pPr>
      <w:rPr>
        <w:rFonts w:ascii="Symbol" w:hAnsi="Symbol"/>
      </w:rPr>
    </w:lvl>
    <w:lvl w:ilvl="4" w:tplc="09660384">
      <w:start w:val="1"/>
      <w:numFmt w:val="bullet"/>
      <w:lvlText w:val="o"/>
      <w:lvlJc w:val="left"/>
      <w:pPr>
        <w:tabs>
          <w:tab w:val="num" w:pos="3600"/>
        </w:tabs>
        <w:ind w:left="3600" w:hanging="360"/>
      </w:pPr>
      <w:rPr>
        <w:rFonts w:ascii="Courier New" w:hAnsi="Courier New"/>
      </w:rPr>
    </w:lvl>
    <w:lvl w:ilvl="5" w:tplc="2CEA99B8">
      <w:start w:val="1"/>
      <w:numFmt w:val="bullet"/>
      <w:lvlText w:val=""/>
      <w:lvlJc w:val="left"/>
      <w:pPr>
        <w:tabs>
          <w:tab w:val="num" w:pos="4320"/>
        </w:tabs>
        <w:ind w:left="4320" w:hanging="360"/>
      </w:pPr>
      <w:rPr>
        <w:rFonts w:ascii="Wingdings" w:hAnsi="Wingdings"/>
      </w:rPr>
    </w:lvl>
    <w:lvl w:ilvl="6" w:tplc="CF14D3A8">
      <w:start w:val="1"/>
      <w:numFmt w:val="bullet"/>
      <w:lvlText w:val=""/>
      <w:lvlJc w:val="left"/>
      <w:pPr>
        <w:tabs>
          <w:tab w:val="num" w:pos="5040"/>
        </w:tabs>
        <w:ind w:left="5040" w:hanging="360"/>
      </w:pPr>
      <w:rPr>
        <w:rFonts w:ascii="Symbol" w:hAnsi="Symbol"/>
      </w:rPr>
    </w:lvl>
    <w:lvl w:ilvl="7" w:tplc="784EA7EC">
      <w:start w:val="1"/>
      <w:numFmt w:val="bullet"/>
      <w:lvlText w:val="o"/>
      <w:lvlJc w:val="left"/>
      <w:pPr>
        <w:tabs>
          <w:tab w:val="num" w:pos="5760"/>
        </w:tabs>
        <w:ind w:left="5760" w:hanging="360"/>
      </w:pPr>
      <w:rPr>
        <w:rFonts w:ascii="Courier New" w:hAnsi="Courier New"/>
      </w:rPr>
    </w:lvl>
    <w:lvl w:ilvl="8" w:tplc="7DA2528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2CA69AE">
      <w:start w:val="1"/>
      <w:numFmt w:val="bullet"/>
      <w:lvlText w:val=""/>
      <w:lvlJc w:val="left"/>
      <w:pPr>
        <w:tabs>
          <w:tab w:val="num" w:pos="720"/>
        </w:tabs>
        <w:ind w:left="720" w:hanging="360"/>
      </w:pPr>
      <w:rPr>
        <w:rFonts w:ascii="Symbol" w:hAnsi="Symbol"/>
      </w:rPr>
    </w:lvl>
    <w:lvl w:ilvl="1" w:tplc="95F45A42">
      <w:start w:val="1"/>
      <w:numFmt w:val="bullet"/>
      <w:lvlText w:val="o"/>
      <w:lvlJc w:val="left"/>
      <w:pPr>
        <w:tabs>
          <w:tab w:val="num" w:pos="1440"/>
        </w:tabs>
        <w:ind w:left="1440" w:hanging="360"/>
      </w:pPr>
      <w:rPr>
        <w:rFonts w:ascii="Courier New" w:hAnsi="Courier New"/>
      </w:rPr>
    </w:lvl>
    <w:lvl w:ilvl="2" w:tplc="EF7ABEE6">
      <w:start w:val="1"/>
      <w:numFmt w:val="bullet"/>
      <w:lvlText w:val=""/>
      <w:lvlJc w:val="left"/>
      <w:pPr>
        <w:tabs>
          <w:tab w:val="num" w:pos="2160"/>
        </w:tabs>
        <w:ind w:left="2160" w:hanging="360"/>
      </w:pPr>
      <w:rPr>
        <w:rFonts w:ascii="Wingdings" w:hAnsi="Wingdings"/>
      </w:rPr>
    </w:lvl>
    <w:lvl w:ilvl="3" w:tplc="29D2C014">
      <w:start w:val="1"/>
      <w:numFmt w:val="bullet"/>
      <w:lvlText w:val=""/>
      <w:lvlJc w:val="left"/>
      <w:pPr>
        <w:tabs>
          <w:tab w:val="num" w:pos="2880"/>
        </w:tabs>
        <w:ind w:left="2880" w:hanging="360"/>
      </w:pPr>
      <w:rPr>
        <w:rFonts w:ascii="Symbol" w:hAnsi="Symbol"/>
      </w:rPr>
    </w:lvl>
    <w:lvl w:ilvl="4" w:tplc="62F2407A">
      <w:start w:val="1"/>
      <w:numFmt w:val="bullet"/>
      <w:lvlText w:val="o"/>
      <w:lvlJc w:val="left"/>
      <w:pPr>
        <w:tabs>
          <w:tab w:val="num" w:pos="3600"/>
        </w:tabs>
        <w:ind w:left="3600" w:hanging="360"/>
      </w:pPr>
      <w:rPr>
        <w:rFonts w:ascii="Courier New" w:hAnsi="Courier New"/>
      </w:rPr>
    </w:lvl>
    <w:lvl w:ilvl="5" w:tplc="0F26AA1C">
      <w:start w:val="1"/>
      <w:numFmt w:val="bullet"/>
      <w:lvlText w:val=""/>
      <w:lvlJc w:val="left"/>
      <w:pPr>
        <w:tabs>
          <w:tab w:val="num" w:pos="4320"/>
        </w:tabs>
        <w:ind w:left="4320" w:hanging="360"/>
      </w:pPr>
      <w:rPr>
        <w:rFonts w:ascii="Wingdings" w:hAnsi="Wingdings"/>
      </w:rPr>
    </w:lvl>
    <w:lvl w:ilvl="6" w:tplc="804EBF92">
      <w:start w:val="1"/>
      <w:numFmt w:val="bullet"/>
      <w:lvlText w:val=""/>
      <w:lvlJc w:val="left"/>
      <w:pPr>
        <w:tabs>
          <w:tab w:val="num" w:pos="5040"/>
        </w:tabs>
        <w:ind w:left="5040" w:hanging="360"/>
      </w:pPr>
      <w:rPr>
        <w:rFonts w:ascii="Symbol" w:hAnsi="Symbol"/>
      </w:rPr>
    </w:lvl>
    <w:lvl w:ilvl="7" w:tplc="FC584C76">
      <w:start w:val="1"/>
      <w:numFmt w:val="bullet"/>
      <w:lvlText w:val="o"/>
      <w:lvlJc w:val="left"/>
      <w:pPr>
        <w:tabs>
          <w:tab w:val="num" w:pos="5760"/>
        </w:tabs>
        <w:ind w:left="5760" w:hanging="360"/>
      </w:pPr>
      <w:rPr>
        <w:rFonts w:ascii="Courier New" w:hAnsi="Courier New"/>
      </w:rPr>
    </w:lvl>
    <w:lvl w:ilvl="8" w:tplc="B22E073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E6E3CDA">
      <w:start w:val="1"/>
      <w:numFmt w:val="bullet"/>
      <w:lvlText w:val=""/>
      <w:lvlJc w:val="left"/>
      <w:pPr>
        <w:tabs>
          <w:tab w:val="num" w:pos="720"/>
        </w:tabs>
        <w:ind w:left="720" w:hanging="360"/>
      </w:pPr>
      <w:rPr>
        <w:rFonts w:ascii="Symbol" w:hAnsi="Symbol"/>
      </w:rPr>
    </w:lvl>
    <w:lvl w:ilvl="1" w:tplc="E950651E">
      <w:start w:val="1"/>
      <w:numFmt w:val="bullet"/>
      <w:lvlText w:val="o"/>
      <w:lvlJc w:val="left"/>
      <w:pPr>
        <w:tabs>
          <w:tab w:val="num" w:pos="1440"/>
        </w:tabs>
        <w:ind w:left="1440" w:hanging="360"/>
      </w:pPr>
      <w:rPr>
        <w:rFonts w:ascii="Courier New" w:hAnsi="Courier New"/>
      </w:rPr>
    </w:lvl>
    <w:lvl w:ilvl="2" w:tplc="93B880A2">
      <w:start w:val="1"/>
      <w:numFmt w:val="bullet"/>
      <w:lvlText w:val=""/>
      <w:lvlJc w:val="left"/>
      <w:pPr>
        <w:tabs>
          <w:tab w:val="num" w:pos="2160"/>
        </w:tabs>
        <w:ind w:left="2160" w:hanging="360"/>
      </w:pPr>
      <w:rPr>
        <w:rFonts w:ascii="Wingdings" w:hAnsi="Wingdings"/>
      </w:rPr>
    </w:lvl>
    <w:lvl w:ilvl="3" w:tplc="5E9E533C">
      <w:start w:val="1"/>
      <w:numFmt w:val="bullet"/>
      <w:lvlText w:val=""/>
      <w:lvlJc w:val="left"/>
      <w:pPr>
        <w:tabs>
          <w:tab w:val="num" w:pos="2880"/>
        </w:tabs>
        <w:ind w:left="2880" w:hanging="360"/>
      </w:pPr>
      <w:rPr>
        <w:rFonts w:ascii="Symbol" w:hAnsi="Symbol"/>
      </w:rPr>
    </w:lvl>
    <w:lvl w:ilvl="4" w:tplc="AA6C879E">
      <w:start w:val="1"/>
      <w:numFmt w:val="bullet"/>
      <w:lvlText w:val="o"/>
      <w:lvlJc w:val="left"/>
      <w:pPr>
        <w:tabs>
          <w:tab w:val="num" w:pos="3600"/>
        </w:tabs>
        <w:ind w:left="3600" w:hanging="360"/>
      </w:pPr>
      <w:rPr>
        <w:rFonts w:ascii="Courier New" w:hAnsi="Courier New"/>
      </w:rPr>
    </w:lvl>
    <w:lvl w:ilvl="5" w:tplc="3E548E20">
      <w:start w:val="1"/>
      <w:numFmt w:val="bullet"/>
      <w:lvlText w:val=""/>
      <w:lvlJc w:val="left"/>
      <w:pPr>
        <w:tabs>
          <w:tab w:val="num" w:pos="4320"/>
        </w:tabs>
        <w:ind w:left="4320" w:hanging="360"/>
      </w:pPr>
      <w:rPr>
        <w:rFonts w:ascii="Wingdings" w:hAnsi="Wingdings"/>
      </w:rPr>
    </w:lvl>
    <w:lvl w:ilvl="6" w:tplc="FBC2DDB2">
      <w:start w:val="1"/>
      <w:numFmt w:val="bullet"/>
      <w:lvlText w:val=""/>
      <w:lvlJc w:val="left"/>
      <w:pPr>
        <w:tabs>
          <w:tab w:val="num" w:pos="5040"/>
        </w:tabs>
        <w:ind w:left="5040" w:hanging="360"/>
      </w:pPr>
      <w:rPr>
        <w:rFonts w:ascii="Symbol" w:hAnsi="Symbol"/>
      </w:rPr>
    </w:lvl>
    <w:lvl w:ilvl="7" w:tplc="AC00F4C2">
      <w:start w:val="1"/>
      <w:numFmt w:val="bullet"/>
      <w:lvlText w:val="o"/>
      <w:lvlJc w:val="left"/>
      <w:pPr>
        <w:tabs>
          <w:tab w:val="num" w:pos="5760"/>
        </w:tabs>
        <w:ind w:left="5760" w:hanging="360"/>
      </w:pPr>
      <w:rPr>
        <w:rFonts w:ascii="Courier New" w:hAnsi="Courier New"/>
      </w:rPr>
    </w:lvl>
    <w:lvl w:ilvl="8" w:tplc="4300B1AA">
      <w:start w:val="1"/>
      <w:numFmt w:val="bullet"/>
      <w:lvlText w:val=""/>
      <w:lvlJc w:val="left"/>
      <w:pPr>
        <w:tabs>
          <w:tab w:val="num" w:pos="6480"/>
        </w:tabs>
        <w:ind w:left="6480" w:hanging="360"/>
      </w:pPr>
      <w:rPr>
        <w:rFonts w:ascii="Wingdings" w:hAnsi="Wingdings"/>
      </w:rPr>
    </w:lvl>
  </w:abstractNum>
  <w:abstractNum w:abstractNumId="6" w15:restartNumberingAfterBreak="0">
    <w:nsid w:val="051A60A0"/>
    <w:multiLevelType w:val="hybridMultilevel"/>
    <w:tmpl w:val="3DAA0A5E"/>
    <w:lvl w:ilvl="0" w:tplc="2B0AA0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00A4D"/>
    <w:multiLevelType w:val="hybridMultilevel"/>
    <w:tmpl w:val="9E1AB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16"/>
    <w:rsid w:val="000B5F7D"/>
    <w:rsid w:val="00127073"/>
    <w:rsid w:val="00141369"/>
    <w:rsid w:val="001E1DB3"/>
    <w:rsid w:val="00237C70"/>
    <w:rsid w:val="00307017"/>
    <w:rsid w:val="00316816"/>
    <w:rsid w:val="00335BB2"/>
    <w:rsid w:val="003953DE"/>
    <w:rsid w:val="003B16E7"/>
    <w:rsid w:val="00440DE9"/>
    <w:rsid w:val="00464A1D"/>
    <w:rsid w:val="004F1059"/>
    <w:rsid w:val="005B5E05"/>
    <w:rsid w:val="005B60E9"/>
    <w:rsid w:val="005D4559"/>
    <w:rsid w:val="006C5B83"/>
    <w:rsid w:val="006F2B30"/>
    <w:rsid w:val="007425F7"/>
    <w:rsid w:val="007D424E"/>
    <w:rsid w:val="007D622C"/>
    <w:rsid w:val="00800DCF"/>
    <w:rsid w:val="00931D02"/>
    <w:rsid w:val="0096654F"/>
    <w:rsid w:val="009C1EA0"/>
    <w:rsid w:val="00A00A3E"/>
    <w:rsid w:val="00A52F75"/>
    <w:rsid w:val="00B766C8"/>
    <w:rsid w:val="00BE55BF"/>
    <w:rsid w:val="00C045D2"/>
    <w:rsid w:val="00D75DA6"/>
    <w:rsid w:val="00DA164B"/>
    <w:rsid w:val="00DC457B"/>
    <w:rsid w:val="00DD5DAB"/>
    <w:rsid w:val="00F03A98"/>
    <w:rsid w:val="00F66A0E"/>
    <w:rsid w:val="00FC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A97238-D468-42C0-83C8-E8DC596F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lang w:val="ru-RU" w:eastAsia="ru-RU"/>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C1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Grading - EN605.202.81 - HW4</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 EN605.202.81 - HW4</dc:title>
  <dc:subject/>
  <dc:creator>Eleanor</dc:creator>
  <cp:keywords/>
  <dc:description/>
  <cp:lastModifiedBy>Yichen Dong</cp:lastModifiedBy>
  <cp:revision>7</cp:revision>
  <cp:lastPrinted>2014-01-20T19:08:00Z</cp:lastPrinted>
  <dcterms:created xsi:type="dcterms:W3CDTF">2018-02-28T01:41:00Z</dcterms:created>
  <dcterms:modified xsi:type="dcterms:W3CDTF">2018-02-28T03:31:00Z</dcterms:modified>
</cp:coreProperties>
</file>